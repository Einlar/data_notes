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5CAA" w:rsidRDefault="00675CAA">
      <w:pPr>
        <w:spacing w:after="0" w:line="240" w:lineRule="auto"/>
      </w:pPr>
      <w:bookmarkStart w:id="0" w:name="_GoBack"/>
      <w:bookmarkEnd w:id="0"/>
    </w:p>
    <w:p w:rsidR="00675CAA" w:rsidRDefault="00675CAA">
      <w:pPr>
        <w:spacing w:after="0" w:line="240" w:lineRule="auto"/>
      </w:pPr>
    </w:p>
    <w:tbl>
      <w:tblPr>
        <w:tblStyle w:val="NormalTablePHPDOCX"/>
        <w:tblW w:w="5000" w:type="pct"/>
        <w:tblLook w:val="04A0" w:firstRow="1" w:lastRow="0" w:firstColumn="1" w:lastColumn="0" w:noHBand="0" w:noVBand="1"/>
      </w:tblPr>
      <w:tblGrid>
        <w:gridCol w:w="7288"/>
        <w:gridCol w:w="1432"/>
      </w:tblGrid>
      <w:tr w:rsidR="00675CAA">
        <w:trPr>
          <w:cantSplit/>
        </w:trPr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Scuola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Classe</w:t>
            </w:r>
          </w:p>
        </w:tc>
      </w:tr>
      <w:tr w:rsidR="00675CAA">
        <w:trPr>
          <w:cantSplit/>
        </w:trPr>
        <w:tc>
          <w:tcPr>
            <w:tcW w:w="0" w:type="auto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SCUOLA PRIMARIA STATALE SAN GIUSEPPE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1A</w:t>
            </w:r>
          </w:p>
        </w:tc>
      </w:tr>
    </w:tbl>
    <w:p w:rsidR="00675CAA" w:rsidRDefault="00675CAA"/>
    <w:tbl>
      <w:tblPr>
        <w:tblStyle w:val="NormalTablePHPDOCX"/>
        <w:tblW w:w="5000" w:type="pct"/>
        <w:tblLook w:val="04A0" w:firstRow="1" w:lastRow="0" w:firstColumn="1" w:lastColumn="0" w:noHBand="0" w:noVBand="1"/>
      </w:tblPr>
      <w:tblGrid>
        <w:gridCol w:w="300"/>
        <w:gridCol w:w="608"/>
        <w:gridCol w:w="627"/>
        <w:gridCol w:w="552"/>
        <w:gridCol w:w="706"/>
        <w:gridCol w:w="722"/>
        <w:gridCol w:w="621"/>
        <w:gridCol w:w="766"/>
        <w:gridCol w:w="990"/>
        <w:gridCol w:w="641"/>
        <w:gridCol w:w="641"/>
        <w:gridCol w:w="1546"/>
      </w:tblGrid>
      <w:tr w:rsidR="00675CAA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0" w:type="auto"/>
              <w:bottom w:w="0" w:type="auto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N°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Cognome Alunno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Nome alunno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Parentela ruolo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Cognome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Nome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Data nascita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Luogo nascita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Codice fiscale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Telefono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Cellulare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Email</w:t>
            </w:r>
          </w:p>
        </w:tc>
      </w:tr>
      <w:tr w:rsidR="00675CAA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BALLARINI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ELENA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BALLARINI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ANTONIO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15/10/1971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CODIGORO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BLLNTN71R15C814W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3478905582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3478905582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balantonio@libero.it</w:t>
            </w:r>
          </w:p>
        </w:tc>
      </w:tr>
      <w:tr w:rsidR="00675CAA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BALLARINI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ELENA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Simoni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Erica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28/03/1973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SMNRCE73C68C912T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3478905582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3478905582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simonierica934@gmail.com</w:t>
            </w:r>
          </w:p>
        </w:tc>
      </w:tr>
      <w:tr w:rsidR="00675CAA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BENEVENTI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DAVIDE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BIGONI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ELENA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02/10/1982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BGNLNE82R42C912Y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3336491927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3336491927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elenabigoni82@gmail.com</w:t>
            </w:r>
          </w:p>
        </w:tc>
      </w:tr>
      <w:tr w:rsidR="00675CAA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BENEVENTI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DAVIDE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Beneventi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Ivan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08/05/1977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BNVVNI77E08C912X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3313421919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3313421919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i.beneventi77@gmail.com</w:t>
            </w:r>
          </w:p>
        </w:tc>
      </w:tr>
      <w:tr w:rsidR="00675CAA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CASADEI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CRISTIAN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Casadei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Claudio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27/04/1981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CSDCLD81D27C573K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3284920120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3284920120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claudio.casadei@ciclicasadei.com</w:t>
            </w:r>
          </w:p>
        </w:tc>
      </w:tr>
      <w:tr w:rsidR="00675CAA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CASADEI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CRISTIAN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ZANELLATI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LORELLA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13/05/1979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CODIGORO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ZNLLLL79E53C814O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3478524778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3478524778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lorella135@hotmail.it</w:t>
            </w:r>
          </w:p>
        </w:tc>
      </w:tr>
      <w:tr w:rsidR="00675CAA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CAVALIERI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MATIAS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CAVALIERI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ROBERTO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26/05/1968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CVLRRT68E26C912W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3381418314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3381418314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info@agenziadanilo.it</w:t>
            </w:r>
          </w:p>
        </w:tc>
      </w:tr>
      <w:tr w:rsidR="00675CAA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CAVALIERI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MATIAS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Da Silva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Daniela Rose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12/10/1968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DSLDLR86R52Z602L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3408871628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3408871628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</w:tr>
      <w:tr w:rsidR="00675CAA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FANTINI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GIULIA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DIAS MONTEVERDE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CLAUDINEIA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03/09/1982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BRASILE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DSMCDN82P43Z602P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3926895014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3926895014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claudineiadiasmonteverde@gmail.com</w:t>
            </w:r>
          </w:p>
        </w:tc>
      </w:tr>
      <w:tr w:rsidR="00675CAA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FERRONI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FRANCESCO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FERRONI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ROBERTO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22/04/1983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FRRRRT83D22C912R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3395354173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3395354173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</w:tr>
      <w:tr w:rsidR="00675CAA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FERRONI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FRANCESCO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CAVALLARI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ELENA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31/05/1976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CVLLNE76E71C912D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3396389306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3396389306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cavallarielena7777@gmail.com</w:t>
            </w:r>
          </w:p>
        </w:tc>
      </w:tr>
      <w:tr w:rsidR="00675CAA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GENARI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ACHILLE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AMA'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ALESSANDRA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22/02/1975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3337321703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a.ama22@icloud.com</w:t>
            </w:r>
          </w:p>
        </w:tc>
      </w:tr>
      <w:tr w:rsidR="00675CAA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GENARI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ACHILLE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GENARI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DAMIANO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22/04/1977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ADRIA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</w:tr>
      <w:tr w:rsidR="00675CAA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GUIDI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RAJA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GUIDI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SIMONE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16/09/1987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GDUSMN87P16C912B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3331832507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3331832507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simone.guidi@live.it</w:t>
            </w:r>
          </w:p>
        </w:tc>
      </w:tr>
      <w:tr w:rsidR="00675CAA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lastRenderedPageBreak/>
              <w:t>15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GUIDI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RAJA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CARLI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ROBERTA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22/08/1980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CRLRRT80M62C912R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3394360681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3394360681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robycarli80@gmail.com</w:t>
            </w:r>
          </w:p>
        </w:tc>
      </w:tr>
      <w:tr w:rsidR="00675CAA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HUAMAN MARREROS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KRISTHEL DEL CARMEN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huaman davila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luis jose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07/12/1985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PERÙ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HMNLJS85T07Z611N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3347106650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3347106650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mariamarreroscieza@gmail.com</w:t>
            </w:r>
          </w:p>
        </w:tc>
      </w:tr>
      <w:tr w:rsidR="00675CAA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17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HUAMAN MARREROS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KRISTHEL DEL CARMEN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MARREROS CIEZA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MARIA DEL CARMEN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27/02/1994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PERÙ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MRRMDL94B67Z611G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3347106650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3347106650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mariamarreroscieza@gmail.com</w:t>
            </w:r>
          </w:p>
        </w:tc>
      </w:tr>
      <w:tr w:rsidR="00675CAA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18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MOLITERNI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FRANCESCO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MOLITERNI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ADRIANO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13/10/1975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TARANTO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MLTDRN75R13L049M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3735212428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3735212428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adrianomoliterni@libero.it</w:t>
            </w:r>
          </w:p>
        </w:tc>
      </w:tr>
      <w:tr w:rsidR="00675CAA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19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MOLITERNI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FRANCESCO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ASTORE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MICHELA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26/06/1975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STRMHL75H66C912M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</w:tr>
      <w:tr w:rsidR="00675CAA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OUBARI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MIRIAM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BIATCH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BARBARA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08/11/1985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POLONIA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BTCBBR85S48Z127P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</w:tr>
      <w:tr w:rsidR="00675CAA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21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OUBARI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MIRIAM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OUBARI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ADNAN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08/03/1959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SIRIA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BRODNN59C08Z240P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0533382382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dr.aoubari@gmail.com</w:t>
            </w:r>
          </w:p>
        </w:tc>
      </w:tr>
      <w:tr w:rsidR="00675CAA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22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PASQUILE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GIUSEPPE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PASQUILE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ALESSANDRO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19/11/1977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SALERNO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PSQLSN77S19H703W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3382674723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3382674723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stefania.milone@email.it</w:t>
            </w:r>
          </w:p>
        </w:tc>
      </w:tr>
      <w:tr w:rsidR="00675CAA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23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PIPARO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AURORA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PIPARO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GIUSEPPE CALOGERO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18/01/1970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CAMPOFRANCO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PPRGPP70A18B537S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3384855862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3384855862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peppepiparo@gmail.com</w:t>
            </w:r>
          </w:p>
        </w:tc>
      </w:tr>
      <w:tr w:rsidR="00675CAA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24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PIPARO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AURORA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BARBIERi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LAURA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07/07/1976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FERRARA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BRBLRA76L47D548T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3475137644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3475137644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barbierilaura76@gmail.com</w:t>
            </w:r>
          </w:p>
        </w:tc>
      </w:tr>
      <w:tr w:rsidR="00675CAA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25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RAMBELLI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IRENE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popusoi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liliana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09/09/1980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MOLDAVIA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PPSLLN80P49Z140F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3935644984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3935644984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info@quadrifogliohotel.com</w:t>
            </w:r>
          </w:p>
        </w:tc>
      </w:tr>
      <w:tr w:rsidR="00675CAA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26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RAMBELLI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IRENE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RAMBELLI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PAOLO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17/03/1973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FAENZA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RMBPLA73C17D458O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3207798361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3207798361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paolo_rambelli@yahoo.it</w:t>
            </w:r>
          </w:p>
        </w:tc>
      </w:tr>
      <w:tr w:rsidR="00675CAA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27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ZARATTINI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CARLO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MENEGOLO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EMERENZIANA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25/11/1972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LEGNAGO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MNGMNZ72S65E512U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3668046456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3668046456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marymenegolo72@libero.it</w:t>
            </w:r>
          </w:p>
        </w:tc>
      </w:tr>
      <w:tr w:rsidR="00675CAA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28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ZARATTINI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CARLO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Zarattini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Andrea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16/10/1973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ZRTNDR73R16C9121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3394553688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3394553688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andreazarattini73@libero.it</w:t>
            </w:r>
          </w:p>
        </w:tc>
      </w:tr>
      <w:tr w:rsidR="00675CAA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29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ZARATTINI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LJAN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Zarattini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Paolo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29/08/1983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ZRTPLA83M912J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3923698110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3923698110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paolozarattini86@gmail.com</w:t>
            </w:r>
          </w:p>
        </w:tc>
      </w:tr>
      <w:tr w:rsidR="00675CAA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lastRenderedPageBreak/>
              <w:t>30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ZARATTINI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LJAN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GRIMALDI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FRANCESCA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23/10/1986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MILANO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GRMFNC86R63F205Q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3926324945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3926324945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francescagrimaldi83@gmail.com</w:t>
            </w:r>
          </w:p>
        </w:tc>
      </w:tr>
    </w:tbl>
    <w:p w:rsidR="00675CAA" w:rsidRDefault="00675CAA"/>
    <w:tbl>
      <w:tblPr>
        <w:tblStyle w:val="NormalTablePHPDOCX"/>
        <w:tblW w:w="5000" w:type="pct"/>
        <w:tblLook w:val="04A0" w:firstRow="1" w:lastRow="0" w:firstColumn="1" w:lastColumn="0" w:noHBand="0" w:noVBand="1"/>
      </w:tblPr>
      <w:tblGrid>
        <w:gridCol w:w="7288"/>
        <w:gridCol w:w="1432"/>
      </w:tblGrid>
      <w:tr w:rsidR="00675CAA">
        <w:trPr>
          <w:cantSplit/>
        </w:trPr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Scuola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Classe</w:t>
            </w:r>
          </w:p>
        </w:tc>
      </w:tr>
      <w:tr w:rsidR="00675CAA">
        <w:trPr>
          <w:cantSplit/>
        </w:trPr>
        <w:tc>
          <w:tcPr>
            <w:tcW w:w="0" w:type="auto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SCUOLA PRIMARIA STATALE SAN GIUSEPPE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1B</w:t>
            </w:r>
          </w:p>
        </w:tc>
      </w:tr>
    </w:tbl>
    <w:p w:rsidR="00675CAA" w:rsidRDefault="00675CAA"/>
    <w:tbl>
      <w:tblPr>
        <w:tblStyle w:val="NormalTablePHPDOCX"/>
        <w:tblW w:w="5000" w:type="pct"/>
        <w:tblLook w:val="04A0" w:firstRow="1" w:lastRow="0" w:firstColumn="1" w:lastColumn="0" w:noHBand="0" w:noVBand="1"/>
      </w:tblPr>
      <w:tblGrid>
        <w:gridCol w:w="306"/>
        <w:gridCol w:w="616"/>
        <w:gridCol w:w="714"/>
        <w:gridCol w:w="575"/>
        <w:gridCol w:w="652"/>
        <w:gridCol w:w="633"/>
        <w:gridCol w:w="647"/>
        <w:gridCol w:w="887"/>
        <w:gridCol w:w="1027"/>
        <w:gridCol w:w="669"/>
        <w:gridCol w:w="669"/>
        <w:gridCol w:w="1325"/>
      </w:tblGrid>
      <w:tr w:rsidR="00675CAA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0" w:type="auto"/>
              <w:bottom w:w="0" w:type="auto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N°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Cognome Alunno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Nome alunno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Parentela ruolo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Cognome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Nome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Data nascita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Luogo nascita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Codice fiscale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Telefono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Cellulare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Email</w:t>
            </w:r>
          </w:p>
        </w:tc>
      </w:tr>
      <w:tr w:rsidR="00675CAA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ARIOLI SAVIOLI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CLOE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ARIOLI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VALENTINA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23/04/1981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CITTIGLIO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RLAVNT81D63C751O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3391048837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3391048837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valevarugacloe@gmail.com</w:t>
            </w:r>
          </w:p>
        </w:tc>
      </w:tr>
      <w:tr w:rsidR="00675CAA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ARIOLI SAVIOLI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CLOE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SAVIOLI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GIULIANO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24/04/1976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ANGERA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SVLGLN76D24A290M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3389701294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3389701294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juliosavioli@gmail.com</w:t>
            </w:r>
          </w:p>
        </w:tc>
      </w:tr>
      <w:tr w:rsidR="00675CAA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BOSCOLO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JACOPO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BOSCOLO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MARCO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13/04/1981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RAVENNA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BSCMRC81D13H199N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3397045316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3397045316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boscolo-marco@libero.it</w:t>
            </w:r>
          </w:p>
        </w:tc>
      </w:tr>
      <w:tr w:rsidR="00675CAA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BOSCOLO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JACOPO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Zannini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Silvia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19/07/1974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ZNNSLV74L59C912X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3393697730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3393697730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silviazannini74@gmail.com</w:t>
            </w:r>
          </w:p>
        </w:tc>
      </w:tr>
      <w:tr w:rsidR="00675CAA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CINTI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DOMINIC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cinti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roberto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18/03/1978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CNTRRT78C18C912Z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3409437770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3409437770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robertocinti78@gmail.com</w:t>
            </w:r>
          </w:p>
        </w:tc>
      </w:tr>
      <w:tr w:rsidR="00675CAA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CINTI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DOMINIC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LUCIANI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VERDIANA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17/06/1986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LCNVDN86H57C912E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3347142030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3347142030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robyverdy@alice.it</w:t>
            </w:r>
          </w:p>
        </w:tc>
      </w:tr>
      <w:tr w:rsidR="00675CAA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DOTTI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DASYA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DOTTI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GIANLUCA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11/12/1978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BOLOGNA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DTTGLC78T11A944W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</w:tr>
      <w:tr w:rsidR="00675CAA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DOTTI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DASYA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CIRSTEA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CATALINA ANDREEA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06/08/1988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ROMANIA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CRSCLN88M46Z129J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3272171292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3272171292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dasyadotti227@gmail.com</w:t>
            </w:r>
          </w:p>
        </w:tc>
      </w:tr>
      <w:tr w:rsidR="00675CAA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FABBRI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RACHELE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SIMONI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RAFFAELLA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18/02/1972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ARGENTA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SMNRFL72B58A393V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3384595075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3384595075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sanmarco40@gmail.com</w:t>
            </w:r>
          </w:p>
        </w:tc>
      </w:tr>
      <w:tr w:rsidR="00675CAA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FABBRI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RACHELE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Fabbri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Sante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31/07/1967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FERRARA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FBBSNT67L31D548J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3386938571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3386938571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info@bagnosanmarco.com</w:t>
            </w:r>
          </w:p>
        </w:tc>
      </w:tr>
      <w:tr w:rsidR="00675CAA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FERRONI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FRANCESCO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Ferroni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Gianni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23/08/1969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FERRARA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FRRGNN69M23D548L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3485901644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3485901644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gianni@amicisub.it</w:t>
            </w:r>
          </w:p>
        </w:tc>
      </w:tr>
      <w:tr w:rsidR="00675CAA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lastRenderedPageBreak/>
              <w:t>12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FERRONI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FRANCESCO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SUCCI CIMENTINI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DARIA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18/01/1985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PORTOMAGGIORE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SCCDRA85A58G916S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3492119183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3492119183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daria_succicimentini@libero.it</w:t>
            </w:r>
          </w:p>
        </w:tc>
      </w:tr>
      <w:tr w:rsidR="00675CAA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FOGLI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MARGHERITA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FOGLI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GIORGIO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07/09/1981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ROVIGO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FGLGRG81P07H620E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3281009883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3281009883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fogli.giorgio@hotmail.it</w:t>
            </w:r>
          </w:p>
        </w:tc>
      </w:tr>
      <w:tr w:rsidR="00675CAA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FOGLI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MARGHERITA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Ferroni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Simona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17/08/1981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FRRSMN81M57C912U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3491920721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3491920721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simona.ferroni@hotmail.it</w:t>
            </w:r>
          </w:p>
        </w:tc>
      </w:tr>
      <w:tr w:rsidR="00675CAA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GUERRINI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SOFIA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BONFATTI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MILENA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01/05/1971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BNFMLN71E41C912L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0533381468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3333263544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minaselly@hotmail.it</w:t>
            </w:r>
          </w:p>
        </w:tc>
      </w:tr>
      <w:tr w:rsidR="00675CAA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GUERRINI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SOFIA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Guerrini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Andrea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20/07/1984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LUGO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GRRND84L20E730C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3387383256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3387383256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</w:tr>
      <w:tr w:rsidR="00675CAA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17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LOFFREDO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LUCA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MERLI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FEDERICA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28/10/1975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FERRARA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MRLFRC75R68D548S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3914270649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3914270649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merlifederica75@gmail.com</w:t>
            </w:r>
          </w:p>
        </w:tc>
      </w:tr>
      <w:tr w:rsidR="00675CAA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18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LOFFREDO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LUCA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Loffredo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Francesco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16/05/1980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NAPOLI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LFFFNC80E16F839L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3342631094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3342631094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</w:tr>
      <w:tr w:rsidR="00675CAA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19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LUSHA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GIORDANA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LUSHA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LUDIS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06/06/1987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ALBANIA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LSHLDS87H06Z100D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3924601319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3924601319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valecentralbar@gmail.com</w:t>
            </w:r>
          </w:p>
        </w:tc>
      </w:tr>
      <w:tr w:rsidR="00675CAA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LUSHA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GIORDANA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Mantovani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Valentina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03/03/1985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MMTVNT85C43C912S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3405494019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3405494019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valecentralbar@gmail.com</w:t>
            </w:r>
          </w:p>
        </w:tc>
      </w:tr>
      <w:tr w:rsidR="00675CAA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21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PASQUILE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GIOVANNI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MILONE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STEFANIA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07/01/1977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SALERNO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MLNSFN77A47H703O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3382674723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3382674723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stefania.milone@email.it</w:t>
            </w:r>
          </w:p>
        </w:tc>
      </w:tr>
      <w:tr w:rsidR="00675CAA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22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TOMASI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MATTIA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TOMASI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MARCO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23/02/1978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TMSMRC78B23C912T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3395943727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3395943727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tomasimarco223@gmail.com</w:t>
            </w:r>
          </w:p>
        </w:tc>
      </w:tr>
      <w:tr w:rsidR="00675CAA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23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TOMASI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MATTIA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RALUCA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ralu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06/02/1990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ROMANIA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RLCRLA90B46Z129D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</w:tr>
      <w:tr w:rsidR="00675CAA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24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TOMASI CAVALLARI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MARGOT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TRASFORINI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GIORGIA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04/05/1978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RAVENNA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TRSGRG78E44H199R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3394921960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3394921960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manugio2@alice.it</w:t>
            </w:r>
          </w:p>
        </w:tc>
      </w:tr>
      <w:tr w:rsidR="00675CAA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25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TOMASI CAVALLARI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MARGOT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CAVALLARI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MANUEL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16/04/1977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CVLMNL77D16C912T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3385659166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3385659166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manugio2@alice.it</w:t>
            </w:r>
          </w:p>
        </w:tc>
      </w:tr>
      <w:tr w:rsidR="00675CAA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26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ZERI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RICCARDO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ZERI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LUCA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16/03/1986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PORTOMAGGIORE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ZRELCU86C16G916S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</w:tr>
      <w:tr w:rsidR="00675CAA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lastRenderedPageBreak/>
              <w:t>27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ZERI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RICCARDO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CALDERONI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CLAUDIA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30/10/1975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ALFONSINE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CLDCLD75R70A191B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3336053465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3336053465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claudia.calderoni@libero.it</w:t>
            </w:r>
          </w:p>
        </w:tc>
      </w:tr>
    </w:tbl>
    <w:p w:rsidR="00675CAA" w:rsidRDefault="00675CAA"/>
    <w:tbl>
      <w:tblPr>
        <w:tblStyle w:val="NormalTablePHPDOCX"/>
        <w:tblW w:w="5000" w:type="pct"/>
        <w:tblLook w:val="04A0" w:firstRow="1" w:lastRow="0" w:firstColumn="1" w:lastColumn="0" w:noHBand="0" w:noVBand="1"/>
      </w:tblPr>
      <w:tblGrid>
        <w:gridCol w:w="6964"/>
        <w:gridCol w:w="1756"/>
      </w:tblGrid>
      <w:tr w:rsidR="00675CAA">
        <w:trPr>
          <w:cantSplit/>
        </w:trPr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Scuola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Classe</w:t>
            </w:r>
          </w:p>
        </w:tc>
      </w:tr>
      <w:tr w:rsidR="00675CAA">
        <w:trPr>
          <w:cantSplit/>
        </w:trPr>
        <w:tc>
          <w:tcPr>
            <w:tcW w:w="0" w:type="auto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SCUOLA PRIMARIA STATALE SAN GIUSEPPE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1NUOVA</w:t>
            </w:r>
          </w:p>
        </w:tc>
      </w:tr>
    </w:tbl>
    <w:p w:rsidR="00675CAA" w:rsidRDefault="00675CAA"/>
    <w:tbl>
      <w:tblPr>
        <w:tblStyle w:val="NormalTablePHPDOCX"/>
        <w:tblW w:w="5000" w:type="pct"/>
        <w:tblLook w:val="04A0" w:firstRow="1" w:lastRow="0" w:firstColumn="1" w:lastColumn="0" w:noHBand="0" w:noVBand="1"/>
      </w:tblPr>
      <w:tblGrid>
        <w:gridCol w:w="331"/>
        <w:gridCol w:w="664"/>
        <w:gridCol w:w="545"/>
        <w:gridCol w:w="672"/>
        <w:gridCol w:w="663"/>
        <w:gridCol w:w="502"/>
        <w:gridCol w:w="765"/>
        <w:gridCol w:w="625"/>
        <w:gridCol w:w="1178"/>
        <w:gridCol w:w="792"/>
        <w:gridCol w:w="792"/>
        <w:gridCol w:w="1191"/>
      </w:tblGrid>
      <w:tr w:rsidR="00675CAA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0" w:type="auto"/>
              <w:bottom w:w="0" w:type="auto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N°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Cognome Alunno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Nome alunno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Parentela ruolo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Cognome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Nome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Data nascita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Luogo nascita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Codice fiscale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Telefono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Cellulare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Email</w:t>
            </w:r>
          </w:p>
        </w:tc>
      </w:tr>
      <w:tr w:rsidR="00675CAA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CURRI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ANISA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CURRI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EDA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05/11/1991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ALBANIA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CRRDEA91S45Z100P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3491153838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3491153838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redicurri@gmail.com</w:t>
            </w:r>
          </w:p>
        </w:tc>
      </w:tr>
      <w:tr w:rsidR="00675CAA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CURRI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ANISA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CURRI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REDI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26/08/1981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ALBANIA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CRRRDE81M26Z100J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3462331503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3462331503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redicurri@gmail.com</w:t>
            </w:r>
          </w:p>
        </w:tc>
      </w:tr>
    </w:tbl>
    <w:p w:rsidR="00675CAA" w:rsidRDefault="00675CAA"/>
    <w:tbl>
      <w:tblPr>
        <w:tblStyle w:val="NormalTablePHPDOCX"/>
        <w:tblW w:w="5000" w:type="pct"/>
        <w:tblLook w:val="04A0" w:firstRow="1" w:lastRow="0" w:firstColumn="1" w:lastColumn="0" w:noHBand="0" w:noVBand="1"/>
      </w:tblPr>
      <w:tblGrid>
        <w:gridCol w:w="7288"/>
        <w:gridCol w:w="1432"/>
      </w:tblGrid>
      <w:tr w:rsidR="00675CAA">
        <w:trPr>
          <w:cantSplit/>
        </w:trPr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Scuola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Classe</w:t>
            </w:r>
          </w:p>
        </w:tc>
      </w:tr>
      <w:tr w:rsidR="00675CAA">
        <w:trPr>
          <w:cantSplit/>
        </w:trPr>
        <w:tc>
          <w:tcPr>
            <w:tcW w:w="0" w:type="auto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SCUOLA PRIMARIA STATALE SAN GIUSEPPE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2A</w:t>
            </w:r>
          </w:p>
        </w:tc>
      </w:tr>
    </w:tbl>
    <w:p w:rsidR="00675CAA" w:rsidRDefault="00675CAA"/>
    <w:tbl>
      <w:tblPr>
        <w:tblStyle w:val="NormalTablePHPDOCX"/>
        <w:tblW w:w="5000" w:type="pct"/>
        <w:tblLook w:val="04A0" w:firstRow="1" w:lastRow="0" w:firstColumn="1" w:lastColumn="0" w:noHBand="0" w:noVBand="1"/>
      </w:tblPr>
      <w:tblGrid>
        <w:gridCol w:w="303"/>
        <w:gridCol w:w="692"/>
        <w:gridCol w:w="614"/>
        <w:gridCol w:w="559"/>
        <w:gridCol w:w="692"/>
        <w:gridCol w:w="674"/>
        <w:gridCol w:w="628"/>
        <w:gridCol w:w="858"/>
        <w:gridCol w:w="975"/>
        <w:gridCol w:w="649"/>
        <w:gridCol w:w="649"/>
        <w:gridCol w:w="1427"/>
      </w:tblGrid>
      <w:tr w:rsidR="00675CAA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0" w:type="auto"/>
              <w:bottom w:w="0" w:type="auto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N°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Cognome Alunno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Nome alunno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Parentela ruolo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Cognome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Nome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Data nascita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Luogo nascita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Codice fiscale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Telefono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Cellulare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Email</w:t>
            </w:r>
          </w:p>
        </w:tc>
      </w:tr>
      <w:tr w:rsidR="00675CAA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ABBENANTE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CHRISTIAN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ABBENANTE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EMANUELE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17/11/1984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GERMANIA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</w:tr>
      <w:tr w:rsidR="00675CAA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ABBENANTE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CHRISTIAN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DELLA MONTAGNA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SABRINA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19/08/1985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MILANO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DLLSRN85M59F205W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3489042495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sabrinadellamontagna@gmail.com</w:t>
            </w:r>
          </w:p>
        </w:tc>
      </w:tr>
      <w:tr w:rsidR="00675CAA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BELLOTTI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SABRINA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Verlicchi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Sara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14/04/1974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FAENZA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VRLSRA74D54D458F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3281965742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3281965742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sara.verlicchi74@gmail.com</w:t>
            </w:r>
          </w:p>
        </w:tc>
      </w:tr>
      <w:tr w:rsidR="00675CAA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BELLOTTI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SABRINA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BELLOTTI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DAVID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01/10/1971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ANCONA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</w:tr>
      <w:tr w:rsidR="00675CAA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BONAZZA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MARCO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BONAZZA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ENRICO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27/07/1972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CODIGORO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BNZNRC72L27C814C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3490881483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3490881483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bonazzac277@gmail.com</w:t>
            </w:r>
          </w:p>
        </w:tc>
      </w:tr>
      <w:tr w:rsidR="00675CAA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BONAZZA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MARCO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SZABO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ADRIANA MARIA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02/04/1976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ROMANIA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</w:tr>
      <w:tr w:rsidR="00675CAA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BORGHINI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AMY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PRESTA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JESSICA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13/03/1981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BORDIGHERA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PRSJSC81C53A984A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3937081209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3937081209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jessica.presta@gmail.com</w:t>
            </w:r>
          </w:p>
        </w:tc>
      </w:tr>
      <w:tr w:rsidR="00675CAA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lastRenderedPageBreak/>
              <w:t>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BORGHINI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AMY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BORGHINI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ERIK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02/03/1978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CODIGORO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</w:tr>
      <w:tr w:rsidR="00675CAA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CHEMERYSKA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EMMA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CHEMERYSKA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ZORIANA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07/02/1991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UCRAINA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CHMZRN91B47Z138K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3883771639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3883771639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kycherjashka@gmail.com</w:t>
            </w:r>
          </w:p>
        </w:tc>
      </w:tr>
      <w:tr w:rsidR="00675CAA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CHEMERYSKA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EMMA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CHEMERYSKA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YEVHEN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07/07/1983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UCRAINA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</w:tr>
      <w:tr w:rsidR="00675CAA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FABBRI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SEBASTIAN VITALIANO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ANDREANI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CARLOTTA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03/11/1988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NDRCLT88S43C912F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3470542282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3470542282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carlotta.andreani@gmail.com</w:t>
            </w:r>
          </w:p>
        </w:tc>
      </w:tr>
      <w:tr w:rsidR="00675CAA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FABBRI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SEBASTIAN VITALIANO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FABBRI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FABIO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06/05/1988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</w:tr>
      <w:tr w:rsidR="00675CAA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FOGLI ISEPPE GELLI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CRISTIAN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GELLI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GISELLA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11/03/1978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GLLGLL78C51C912L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3930369593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3930369593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gisellagelliec@gmail.com</w:t>
            </w:r>
          </w:p>
        </w:tc>
      </w:tr>
      <w:tr w:rsidR="00675CAA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FOGLI ISEPPE GELLI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CRISTIAN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FOGLI ISEPPE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MARCO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14/08/1973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</w:tr>
      <w:tr w:rsidR="00675CAA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LEO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ALICE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SANGIORGI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LUISA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17/04/1981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PORTOMAGGIORE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SNGLSU81D57G916T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3392351035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3392351035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sangiorgiluisa@gmail.com</w:t>
            </w:r>
          </w:p>
        </w:tc>
      </w:tr>
      <w:tr w:rsidR="00675CAA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LEO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ALICE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LEO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RICCARDO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28/09/1984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PORTOMAGGIORE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</w:tr>
      <w:tr w:rsidR="00675CAA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17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MANEGATTI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MATTIA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ZANNINI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ERICA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03/08/1977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ZNNRCE77M43C912I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3393081802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3393081802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gianni.manegatti@libero.it</w:t>
            </w:r>
          </w:p>
        </w:tc>
      </w:tr>
      <w:tr w:rsidR="00675CAA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18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MANEGATTI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MATTIA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MANEGATTI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GIANNI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19/08/1977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</w:tr>
      <w:tr w:rsidR="00675CAA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19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MANTOVANI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BEATRICE VITTORIA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MASCELLANI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ALESSANDRA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17/07/1975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PORTOMAGGIORE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MSCLSN75L57G916M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3938514547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3938514547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alessandra.bea17@gmail.com</w:t>
            </w:r>
          </w:p>
        </w:tc>
      </w:tr>
      <w:tr w:rsidR="00675CAA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MANTOVANI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BEATRICE VITTORIA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MANTOVANI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MATTEO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10/03/1981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</w:tr>
      <w:tr w:rsidR="00675CAA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lastRenderedPageBreak/>
              <w:t>21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NUTU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LEONARDO FLORIN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NUTU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LAURA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20/07/1990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MOLDAVIA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NTULRA90L60Z140G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3278496175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3278496175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lauranutu2@gmail.com</w:t>
            </w:r>
          </w:p>
        </w:tc>
      </w:tr>
      <w:tr w:rsidR="00675CAA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22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NUTU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LEONARDO FLORIN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NUTU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MARIAN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22/11/1989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ROMANIA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</w:tr>
      <w:tr w:rsidR="00675CAA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23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PADOVANI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ANNA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SCARPA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CECILIA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23/10/1976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RAVENNA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SCRCCL76R63H199R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3383076871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3383076871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cecy76@libero.it</w:t>
            </w:r>
          </w:p>
        </w:tc>
      </w:tr>
      <w:tr w:rsidR="00675CAA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24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PADOVANI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ANNA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PADOVANI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LUCA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11/04/1974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LAGOSANTO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</w:tr>
      <w:tr w:rsidR="00675CAA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25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PANGIONE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LUCA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DENTI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MARZIA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27/04/1971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DNTMRZ71D67C912A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3475900854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3475900854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marziadenti@alice.it</w:t>
            </w:r>
          </w:p>
        </w:tc>
      </w:tr>
      <w:tr w:rsidR="00675CAA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26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PANGIONE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LUCA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PANGIONE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IVANO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08/07/1970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CASERTA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</w:tr>
      <w:tr w:rsidR="00675CAA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27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TOGNI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VALENTINA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TOGNI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ROBERTO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11/05/1972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MONCALIERI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TGNRRT72E11F335L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3492927526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3492927526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alessandrapapucci@libero.it</w:t>
            </w:r>
          </w:p>
        </w:tc>
      </w:tr>
      <w:tr w:rsidR="00675CAA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28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TOGNI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VALENTINA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CACERDA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MARCELINA ELISA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20/12/1980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BRASILE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</w:tr>
    </w:tbl>
    <w:p w:rsidR="00675CAA" w:rsidRDefault="00675CAA"/>
    <w:tbl>
      <w:tblPr>
        <w:tblStyle w:val="NormalTablePHPDOCX"/>
        <w:tblW w:w="5000" w:type="pct"/>
        <w:tblLook w:val="04A0" w:firstRow="1" w:lastRow="0" w:firstColumn="1" w:lastColumn="0" w:noHBand="0" w:noVBand="1"/>
      </w:tblPr>
      <w:tblGrid>
        <w:gridCol w:w="7288"/>
        <w:gridCol w:w="1432"/>
      </w:tblGrid>
      <w:tr w:rsidR="00675CAA">
        <w:trPr>
          <w:cantSplit/>
        </w:trPr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Scuola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Classe</w:t>
            </w:r>
          </w:p>
        </w:tc>
      </w:tr>
      <w:tr w:rsidR="00675CAA">
        <w:trPr>
          <w:cantSplit/>
        </w:trPr>
        <w:tc>
          <w:tcPr>
            <w:tcW w:w="0" w:type="auto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SCUOLA PRIMARIA STATALE SAN GIUSEPPE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2B</w:t>
            </w:r>
          </w:p>
        </w:tc>
      </w:tr>
    </w:tbl>
    <w:p w:rsidR="00675CAA" w:rsidRDefault="00675CAA"/>
    <w:tbl>
      <w:tblPr>
        <w:tblStyle w:val="NormalTablePHPDOCX"/>
        <w:tblW w:w="5000" w:type="pct"/>
        <w:tblLook w:val="04A0" w:firstRow="1" w:lastRow="0" w:firstColumn="1" w:lastColumn="0" w:noHBand="0" w:noVBand="1"/>
      </w:tblPr>
      <w:tblGrid>
        <w:gridCol w:w="299"/>
        <w:gridCol w:w="670"/>
        <w:gridCol w:w="614"/>
        <w:gridCol w:w="547"/>
        <w:gridCol w:w="698"/>
        <w:gridCol w:w="629"/>
        <w:gridCol w:w="614"/>
        <w:gridCol w:w="835"/>
        <w:gridCol w:w="939"/>
        <w:gridCol w:w="717"/>
        <w:gridCol w:w="634"/>
        <w:gridCol w:w="1524"/>
      </w:tblGrid>
      <w:tr w:rsidR="00675CAA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0" w:type="auto"/>
              <w:bottom w:w="0" w:type="auto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N°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Cognome Alunno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Nome alunno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Parentela ruolo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Cognome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Nome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Data nascita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Luogo nascita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Codice fiscale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Telefono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Cellulare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Email</w:t>
            </w:r>
          </w:p>
        </w:tc>
      </w:tr>
      <w:tr w:rsidR="00675CAA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BAKALETS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MATTIA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Barnashevska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Svitlana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08/02/1985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UCRAINA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BRNSTL85B48Z138S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3899619258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3899619258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barnashievska85@mail.ru</w:t>
            </w:r>
          </w:p>
        </w:tc>
      </w:tr>
      <w:tr w:rsidR="00675CAA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BAKALETS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MATTIA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BAKALETS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TARAS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05/06/1983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UCRAINA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</w:tr>
      <w:tr w:rsidR="00675CAA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BUSHI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ROAN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BUSHI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ANITA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03/10/1989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ALBANIA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BSHNTA89R43Z100F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3270795669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3270795669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bushiroan@hotmail.it</w:t>
            </w:r>
          </w:p>
        </w:tc>
      </w:tr>
      <w:tr w:rsidR="00675CAA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BUSHI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ROAN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BUSHI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HARLIN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06/09/1981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ALBANIA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</w:tr>
      <w:tr w:rsidR="00675CAA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lastRenderedPageBreak/>
              <w:t>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CAO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NOEMI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LOBELLO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DANIELA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03/03/1977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MILANO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LBLDNL77C43F205C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3451161468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3451161468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danielalob7@gmail.com</w:t>
            </w:r>
          </w:p>
        </w:tc>
      </w:tr>
      <w:tr w:rsidR="00675CAA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CAO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NOEMI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CAO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GIANLUCA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13/07/1972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PADERNO DUGNANO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</w:tr>
      <w:tr w:rsidR="00675CAA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CAVALIERI FOSCHINI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ALESSIA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FRIONI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SONIA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02/07/1981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FERRARA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FRNSNO81L42D548S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3397139257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3397139257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sonia.frioni@gmail.com</w:t>
            </w:r>
          </w:p>
        </w:tc>
      </w:tr>
      <w:tr w:rsidR="00675CAA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CAVALIERI FOSCHINI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ALESSIA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CAVALIERI FOSCHINI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ANDREA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23/04/1976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</w:tr>
      <w:tr w:rsidR="00675CAA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CAVALIERI FOSCHINI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BENEDETTA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FRIONI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SONIA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02/07/1981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FERRARA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FRNSNO81L42D548S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3397139257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3397139257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sonia.frioni@gmail.com</w:t>
            </w:r>
          </w:p>
        </w:tc>
      </w:tr>
      <w:tr w:rsidR="00675CAA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CAVALIERI FOSCHINI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BENEDETTA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CAVALIERI FOSCHINI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ANDREA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23/04/1976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</w:tr>
      <w:tr w:rsidR="00675CAA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CAVALLARI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SOFIA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BARBONI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EVELIN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29/02/1984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CAVARZERE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BRBVLN84B69C383Z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3396350309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3396350309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gianpaolocavallari@gmail.com</w:t>
            </w:r>
          </w:p>
        </w:tc>
      </w:tr>
      <w:tr w:rsidR="00675CAA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CAVALLARI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SOFIA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CAVALLARI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GIANPAOLO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27/11/1979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CODIGORO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</w:tr>
      <w:tr w:rsidR="00675CAA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CHIAVETTA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ACHILLE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CAVALIERI D'ORO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ALICE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26/09/1986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CVLLCA86P66C912U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3498352194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3498352194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lybradoro@libero.it</w:t>
            </w:r>
          </w:p>
        </w:tc>
      </w:tr>
      <w:tr w:rsidR="00675CAA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CHIAVETTA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ACHILLE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CHIAVETTA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FRANCESCO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14/07/1984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LUGO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3461357459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</w:tr>
      <w:tr w:rsidR="00675CAA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FANTINI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AURORA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DIAS MONTEVERDE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CLAUDINEIA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03/09/1982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BRASILE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DSMCDN82P43Z602P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3926895014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3926895014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claudineiadiasmonteverde@gmail.com</w:t>
            </w:r>
          </w:p>
        </w:tc>
      </w:tr>
      <w:tr w:rsidR="00675CAA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GJONI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ILENIA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GJONI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ENTELA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18/11/1984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ALBANIA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GJNNTL84S58Z100L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3490542196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3490542196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entelag12@gmail.com</w:t>
            </w:r>
          </w:p>
        </w:tc>
      </w:tr>
      <w:tr w:rsidR="00675CAA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17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GJONI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ILENIA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GJONI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SHPETIM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26/01/1980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ALBANIA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</w:tr>
      <w:tr w:rsidR="00675CAA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18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LUCIANI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DIEGO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BRUGNATTI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SILVIA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10/03/1980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PORTOMAGGIORE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BRGSLV80C50G916S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3394442297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3394442297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silviabrugnatti@alice.it</w:t>
            </w:r>
          </w:p>
        </w:tc>
      </w:tr>
      <w:tr w:rsidR="00675CAA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19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LUCIANI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DIEGO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LUCIANI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GINO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12/06/1976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</w:tr>
      <w:tr w:rsidR="00675CAA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lastRenderedPageBreak/>
              <w:t>20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LUCIANI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GINEVRA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LUCIANI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GIORGIA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28/12/1978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3272597296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luciani.giorgia@ymail.com</w:t>
            </w:r>
          </w:p>
        </w:tc>
      </w:tr>
      <w:tr w:rsidR="00675CAA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21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LUSHA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BRIAN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MANTOVANI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VALENTINA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03/03/1985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MNTVNT85C43C912S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3924601319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3924601319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valecentralbar@gmail.com</w:t>
            </w:r>
          </w:p>
        </w:tc>
      </w:tr>
      <w:tr w:rsidR="00675CAA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22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LUSHA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BRIAN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LUSHA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LUDIS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06/06/1987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ALBANIA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</w:tr>
      <w:tr w:rsidR="00675CAA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23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MANGHERINI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LUCA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CAVALLARI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ERICA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10/09/1980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CVLRCE80P50C912J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3287638673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3287638673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ericacavallari80@gmail.com</w:t>
            </w:r>
          </w:p>
        </w:tc>
      </w:tr>
      <w:tr w:rsidR="00675CAA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24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MANGHERINI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LUCA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MANGHERINI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GIANLUIGI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08/06/1971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</w:tr>
      <w:tr w:rsidR="00675CAA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25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NICA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ALBERT ANDREI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POPA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PETRUTA IONELA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24/08/1980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ROMANIA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PPOPRT80M64Z129P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393280811262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3280811262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gtbyke@gmail.com</w:t>
            </w:r>
          </w:p>
        </w:tc>
      </w:tr>
      <w:tr w:rsidR="00675CAA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26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NICA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ALBERT ANDREI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MORETTO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NICOLA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13/08/1972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ADRIA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</w:tr>
      <w:tr w:rsidR="00675CAA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27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SPANJOLLI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RAYHAN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SPANJOLLI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MATILDA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28/10/1987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ALBANIA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SPNMLD87R68Z100V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3281811553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3281811553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</w:tr>
      <w:tr w:rsidR="00675CAA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28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SPANJOLLI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RAYHAN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SPANJOLLI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ALTIN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17/08/1982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ALBANIA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</w:tr>
    </w:tbl>
    <w:p w:rsidR="00675CAA" w:rsidRDefault="00675CAA"/>
    <w:tbl>
      <w:tblPr>
        <w:tblStyle w:val="NormalTablePHPDOCX"/>
        <w:tblW w:w="5000" w:type="pct"/>
        <w:tblLook w:val="04A0" w:firstRow="1" w:lastRow="0" w:firstColumn="1" w:lastColumn="0" w:noHBand="0" w:noVBand="1"/>
      </w:tblPr>
      <w:tblGrid>
        <w:gridCol w:w="7288"/>
        <w:gridCol w:w="1432"/>
      </w:tblGrid>
      <w:tr w:rsidR="00675CAA">
        <w:trPr>
          <w:cantSplit/>
        </w:trPr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Scuola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Classe</w:t>
            </w:r>
          </w:p>
        </w:tc>
      </w:tr>
      <w:tr w:rsidR="00675CAA">
        <w:trPr>
          <w:cantSplit/>
        </w:trPr>
        <w:tc>
          <w:tcPr>
            <w:tcW w:w="0" w:type="auto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SCUOLA PRIMARIA STATALE SAN GIUSEPPE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3A</w:t>
            </w:r>
          </w:p>
        </w:tc>
      </w:tr>
    </w:tbl>
    <w:p w:rsidR="00675CAA" w:rsidRDefault="00675CAA"/>
    <w:tbl>
      <w:tblPr>
        <w:tblStyle w:val="NormalTablePHPDOCX"/>
        <w:tblW w:w="5000" w:type="pct"/>
        <w:tblLook w:val="04A0" w:firstRow="1" w:lastRow="0" w:firstColumn="1" w:lastColumn="0" w:noHBand="0" w:noVBand="1"/>
      </w:tblPr>
      <w:tblGrid>
        <w:gridCol w:w="302"/>
        <w:gridCol w:w="624"/>
        <w:gridCol w:w="769"/>
        <w:gridCol w:w="558"/>
        <w:gridCol w:w="646"/>
        <w:gridCol w:w="681"/>
        <w:gridCol w:w="628"/>
        <w:gridCol w:w="856"/>
        <w:gridCol w:w="974"/>
        <w:gridCol w:w="648"/>
        <w:gridCol w:w="648"/>
        <w:gridCol w:w="1386"/>
      </w:tblGrid>
      <w:tr w:rsidR="00675CAA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0" w:type="auto"/>
              <w:bottom w:w="0" w:type="auto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N°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Cognome Alunno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Nome alunno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Parentela ruolo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Cognome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Nome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Data nascita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Luogo nascita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Codice fiscale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Telefono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Cellulare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Email</w:t>
            </w:r>
          </w:p>
        </w:tc>
      </w:tr>
      <w:tr w:rsidR="00675CAA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BENEVENTI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MARIARACHELE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CARLI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FABIOLA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31/01/1968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CRLFBL68A71C912Y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3473939351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3473939351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davidebeneventi2013@libero.it</w:t>
            </w:r>
          </w:p>
        </w:tc>
      </w:tr>
      <w:tr w:rsidR="00675CAA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BENEVENTI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MARIARACHELE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BENEVENTI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DAVIDE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03/08/1964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</w:tr>
      <w:tr w:rsidR="00675CAA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BONIFETTI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JESSICA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BRUNO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LAURA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08/09/1977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TORINO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BRNLRA77P48L219O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3382618570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3334952160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lady77tina@gmail.com</w:t>
            </w:r>
          </w:p>
        </w:tc>
      </w:tr>
      <w:tr w:rsidR="00675CAA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BONIFETTI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JESSICA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BONIFETTI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GIULIO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22/08/1976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MONCALIERI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giulio.bonifetti@virgilio.it</w:t>
            </w:r>
          </w:p>
        </w:tc>
      </w:tr>
      <w:tr w:rsidR="00675CAA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lastRenderedPageBreak/>
              <w:t>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BUZZI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AZZURRA THERESA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KASERER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BARBARA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31/03/1982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SILANDRO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KSRBBR82C71I729X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3484038913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3484038913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barbara.isabel@libero.it</w:t>
            </w:r>
          </w:p>
        </w:tc>
      </w:tr>
      <w:tr w:rsidR="00675CAA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BUZZI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AZZURRA THERESA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BUZZI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STEFANO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17/09/1979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</w:tr>
      <w:tr w:rsidR="00675CAA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CARLI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ALEXANDER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SORAGNI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GLORIA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03/11/1991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PORTOMAGGIORE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SRGGLR91S43G916D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3470461259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3470461259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gloria1991alex@gmail.com</w:t>
            </w:r>
          </w:p>
        </w:tc>
      </w:tr>
      <w:tr w:rsidR="00675CAA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CARLI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ALEXANDER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CARLI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CRISTIAN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26/01/1983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</w:tr>
      <w:tr w:rsidR="00675CAA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CAVALLARI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MATTIA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BOSCARATO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MILENA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21/07/1972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3285817981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giampaolocavallari19@gmail.com</w:t>
            </w:r>
          </w:p>
        </w:tc>
      </w:tr>
      <w:tr w:rsidR="00675CAA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CAVALLARI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MATTIA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CAVALLARI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GIAMPAOLO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19/12/1968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CVLGPL68T19C912I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0533381931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paolo.c2010@libero.it</w:t>
            </w:r>
          </w:p>
        </w:tc>
      </w:tr>
      <w:tr w:rsidR="00675CAA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CINTI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KEVIN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CINTI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FABIO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16/01/1975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FERRARA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CNTFBA75A16D548L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3395418555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3395418555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fabio.cinti75@gmail.com</w:t>
            </w:r>
          </w:p>
        </w:tc>
      </w:tr>
      <w:tr w:rsidR="00675CAA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CINTI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KEVIN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BOSCOLO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BRUNETTA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11/01/1975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ADRIA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3395418555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fabio.cinti75@gmail.com</w:t>
            </w:r>
          </w:p>
        </w:tc>
      </w:tr>
      <w:tr w:rsidR="00675CAA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FOGLI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ANDREA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FOGLI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GIANNI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25/10/1972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FGLGNN72R25C912D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3333014128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3333014128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gfogli72@gmail.com</w:t>
            </w:r>
          </w:p>
        </w:tc>
      </w:tr>
      <w:tr w:rsidR="00675CAA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FOGLI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ANDREA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MANGOLINI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ELISA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20/08/1974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CODIGORO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3497542671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elisamango74@gmail.com</w:t>
            </w:r>
          </w:p>
        </w:tc>
      </w:tr>
      <w:tr w:rsidR="00675CAA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FOGLI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RICCARDO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CAVALIERI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BARBARA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14/10/1971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COPPARO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CVLBBR71R54C980Q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3480646234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3480646234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barbara.cavalieri71@gmail.com</w:t>
            </w:r>
          </w:p>
        </w:tc>
      </w:tr>
      <w:tr w:rsidR="00675CAA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FOGLI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RICCARDO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FOGLI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ALESSANDRO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29/11/1965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</w:tr>
      <w:tr w:rsidR="00675CAA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17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FORLANI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FRANCESCA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GALOCH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AGNIESZKA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28/09/1973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POLONIA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GLCGSZ73P68Z127K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3246225933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3246225933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agnese.galoch@gmail.com</w:t>
            </w:r>
          </w:p>
        </w:tc>
      </w:tr>
      <w:tr w:rsidR="00675CAA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18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FORLANI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FRANCESCA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FORLANI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CHRISTIAN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24/06/1971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SVIZZERA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</w:tr>
      <w:tr w:rsidR="00675CAA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19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GAROFALO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DAVIDE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BELFIORE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ASSUNTA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25/10/1982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AGRIGENTO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BLFSNT82R65A089D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3288740470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3288740470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assunta.belfiore@libero.it</w:t>
            </w:r>
          </w:p>
        </w:tc>
      </w:tr>
      <w:tr w:rsidR="00675CAA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GAROFALO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DAVIDE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GAROFALO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SALVUCCIO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18/09/1980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MUSSOMELI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</w:tr>
      <w:tr w:rsidR="00675CAA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21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GELLI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SARA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ZONA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BARBARA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29/04/1976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ZNOBBR76D69C912V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3333092278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3333092278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zona.barbara.1976@gmail.com</w:t>
            </w:r>
          </w:p>
        </w:tc>
      </w:tr>
      <w:tr w:rsidR="00675CAA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lastRenderedPageBreak/>
              <w:t>22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GELLI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SARA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GELLI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GIUSEPPE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20/05/1960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</w:tr>
      <w:tr w:rsidR="00675CAA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23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LUCIANI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GIANMARIA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BENEVENTI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PAOLA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22/01/1970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BNVPLA70A62C912W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3332697598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3332697598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chiara.podetti02@yahoo.it</w:t>
            </w:r>
          </w:p>
        </w:tc>
      </w:tr>
      <w:tr w:rsidR="00675CAA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24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LUCIANI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GIANMARIA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LUCIANI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LUCA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29/07/1966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3397925890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</w:tr>
      <w:tr w:rsidR="00675CAA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25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MARINELLA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LORENZO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FURINI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CECILIA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11/10/1978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FRNCCL78R51C912F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3284783331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3284783331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cecilia.furini@alice.it</w:t>
            </w:r>
          </w:p>
        </w:tc>
      </w:tr>
      <w:tr w:rsidR="00675CAA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26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MARINELLA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LORENZO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MARINELLA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SIMONE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05/09/1974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</w:tr>
      <w:tr w:rsidR="00675CAA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27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PASQUILE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FRANCESCA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PASQUILE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ALESSANDRO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19/11/1977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SALERNO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</w:tr>
      <w:tr w:rsidR="00675CAA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28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PASQUILE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FRANCESCA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MILONE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STEFANIA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07/01/1977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SALERNO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MLNSFN77A47H703O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3382674723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3382674723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stefania.milone@email.it</w:t>
            </w:r>
          </w:p>
        </w:tc>
      </w:tr>
      <w:tr w:rsidR="00675CAA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29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ROLFINI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CRISTIAN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FOGLI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ERICA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28/11/1980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FGLRCE80S68C912E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3462860861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3462860861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erica-fogli@alice.it</w:t>
            </w:r>
          </w:p>
        </w:tc>
      </w:tr>
      <w:tr w:rsidR="00675CAA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ROLFINI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CRISTIAN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ROLFINI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STEFANO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24/12/1980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</w:tr>
      <w:tr w:rsidR="00675CAA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31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ROLFINI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LEONARDO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FOGLI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ANGELA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14/11/1973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CODIGORO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FGLNGL73S54C814J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3397295577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3397295577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bredi72@alice.it</w:t>
            </w:r>
          </w:p>
        </w:tc>
      </w:tr>
      <w:tr w:rsidR="00675CAA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32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ROLFINI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LEONARDO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ROLFINI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GIACOMO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28/06/1972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BAGNACAVALLO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3397295577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bredi72@alice.it</w:t>
            </w:r>
          </w:p>
        </w:tc>
      </w:tr>
      <w:tr w:rsidR="00675CAA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33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ZANIRATO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GIORGIA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VENTURA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ADELE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23/01/1978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VNTDLA78A63C912I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3383794335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3383794335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adven@tiscali.it</w:t>
            </w:r>
          </w:p>
        </w:tc>
      </w:tr>
      <w:tr w:rsidR="00675CAA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34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ZANIRATO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GIORGIA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ZANIRATO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MARCO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17/02/1978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PORTOMAGGIORE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</w:tr>
      <w:tr w:rsidR="00675CAA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35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ZERI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SOFIA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CALDERONI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CLAUDIA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30/10/1975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ALFONSINE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CLDCLD75R70A191B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3336053465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3336053465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claudia.calderoni@libero.it</w:t>
            </w:r>
          </w:p>
        </w:tc>
      </w:tr>
      <w:tr w:rsidR="00675CAA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36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ZERI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SOFIA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ZERI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LUCA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13/03/1986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PORTOMAGGIORE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</w:tr>
    </w:tbl>
    <w:p w:rsidR="00675CAA" w:rsidRDefault="00675CAA"/>
    <w:tbl>
      <w:tblPr>
        <w:tblStyle w:val="NormalTablePHPDOCX"/>
        <w:tblW w:w="5000" w:type="pct"/>
        <w:tblLook w:val="04A0" w:firstRow="1" w:lastRow="0" w:firstColumn="1" w:lastColumn="0" w:noHBand="0" w:noVBand="1"/>
      </w:tblPr>
      <w:tblGrid>
        <w:gridCol w:w="7288"/>
        <w:gridCol w:w="1432"/>
      </w:tblGrid>
      <w:tr w:rsidR="00675CAA">
        <w:trPr>
          <w:cantSplit/>
        </w:trPr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Scuola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Classe</w:t>
            </w:r>
          </w:p>
        </w:tc>
      </w:tr>
      <w:tr w:rsidR="00675CAA">
        <w:trPr>
          <w:cantSplit/>
        </w:trPr>
        <w:tc>
          <w:tcPr>
            <w:tcW w:w="0" w:type="auto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SCUOLA PRIMARIA STATALE SAN GIUSEPPE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4A</w:t>
            </w:r>
          </w:p>
        </w:tc>
      </w:tr>
    </w:tbl>
    <w:p w:rsidR="00675CAA" w:rsidRDefault="00675CAA"/>
    <w:tbl>
      <w:tblPr>
        <w:tblStyle w:val="NormalTablePHPDOCX"/>
        <w:tblW w:w="5000" w:type="pct"/>
        <w:tblLook w:val="04A0" w:firstRow="1" w:lastRow="0" w:firstColumn="1" w:lastColumn="0" w:noHBand="0" w:noVBand="1"/>
      </w:tblPr>
      <w:tblGrid>
        <w:gridCol w:w="302"/>
        <w:gridCol w:w="718"/>
        <w:gridCol w:w="682"/>
        <w:gridCol w:w="578"/>
        <w:gridCol w:w="718"/>
        <w:gridCol w:w="681"/>
        <w:gridCol w:w="627"/>
        <w:gridCol w:w="718"/>
        <w:gridCol w:w="976"/>
        <w:gridCol w:w="648"/>
        <w:gridCol w:w="648"/>
        <w:gridCol w:w="1424"/>
      </w:tblGrid>
      <w:tr w:rsidR="00675CAA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0" w:type="auto"/>
              <w:bottom w:w="0" w:type="auto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lastRenderedPageBreak/>
              <w:t>N°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Cognome Alunno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Nome alunno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Parentela ruolo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Cognome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Nome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Data nascita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Luogo nascita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Codice fiscale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Telefono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Cellulare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Email</w:t>
            </w:r>
          </w:p>
        </w:tc>
      </w:tr>
      <w:tr w:rsidR="00675CAA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ABBENANTE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SHARON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ABBENANTE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EMANUELE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17/11/1984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GERMANIA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</w:tr>
      <w:tr w:rsidR="00675CAA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ABBENANTE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SHARON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DELLA MONTAGNA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SABRINA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19/08/1985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MILANO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3463658646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sabrinadellamontagna@gmail.com</w:t>
            </w:r>
          </w:p>
        </w:tc>
      </w:tr>
      <w:tr w:rsidR="00675CAA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BOLOGNESI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LUCA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BOLOGNESI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ALESSANDRO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28/02/1965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BLGLSN65B28C912C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3318556884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3318556884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pegasodib@libero.it</w:t>
            </w:r>
          </w:p>
        </w:tc>
      </w:tr>
      <w:tr w:rsidR="00675CAA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BOLOGNESI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LUCA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FOGLI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ROBERTA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19/04/1968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3355933231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pegasodib@libero.it</w:t>
            </w:r>
          </w:p>
        </w:tc>
      </w:tr>
      <w:tr w:rsidR="00675CAA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BRANCALEONI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FILIPPO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GRIGATTI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FEDERICA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18/12/1972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GRGFRC72T58C912S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3392865193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3392865193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federica.grigatti@gmail.com</w:t>
            </w:r>
          </w:p>
        </w:tc>
      </w:tr>
      <w:tr w:rsidR="00675CAA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BRANCALEONI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FILIPPO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BRANCALEONI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ANDREA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18/02/1971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CODIGORO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</w:tr>
      <w:tr w:rsidR="00675CAA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CAVALLARI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VIOLA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CAVALLARI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ALEX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16/10/1971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CVLLXA71R16C912H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3333092271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3333092271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cavallarialex16@gmail.com</w:t>
            </w:r>
          </w:p>
        </w:tc>
      </w:tr>
      <w:tr w:rsidR="00675CAA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CAVALLARI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VIOLA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BELLOTTI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CINZIA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15/07/2016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BLLCNZ16L55C912P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3333092271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cinziabellotti1@gmail.com</w:t>
            </w:r>
          </w:p>
        </w:tc>
      </w:tr>
      <w:tr w:rsidR="00675CAA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DANIELI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ALEX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DANIELI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PAOLO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13/08/1968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FERRARA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DNLPLA68M13D548B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3485161000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3485161000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paliaccio27@gmail.com</w:t>
            </w:r>
          </w:p>
        </w:tc>
      </w:tr>
      <w:tr w:rsidR="00675CAA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FERRONI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FEDERICO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BUZZI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MIRKA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07/09/1981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BZZMRK81P47C912V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3391056070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3391056070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mirka.buzzi@libero.it</w:t>
            </w:r>
          </w:p>
        </w:tc>
      </w:tr>
      <w:tr w:rsidR="00675CAA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FERRONI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FEDERICO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FERRONI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NIKO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15/07/2016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3385699523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ni.ferroni@libero.it</w:t>
            </w:r>
          </w:p>
        </w:tc>
      </w:tr>
      <w:tr w:rsidR="00675CAA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GAGGIANO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GIORGIA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FINI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MARIA PIA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13/02/1983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SAN GIOVANNI ROTONDO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FNIMRP83B53H926D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3291233101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3291233101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pia.fini@gmail.com</w:t>
            </w:r>
          </w:p>
        </w:tc>
      </w:tr>
      <w:tr w:rsidR="00675CAA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GAGGIANO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GIORGIA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GAGGIANO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COSTANTINO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31/08/1977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SAN SEVERO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</w:tr>
      <w:tr w:rsidR="00675CAA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GELLI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FRANCESCA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GELLI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FRANCESCO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06/09/1970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GLLFNC70P06C912R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3391952610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3391952610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szerigelli@gmail.com</w:t>
            </w:r>
          </w:p>
        </w:tc>
      </w:tr>
      <w:tr w:rsidR="00675CAA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GELLI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FRANCESCA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SZEREN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SZCOSZJ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17/05/1974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POLONIA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3386123331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szerigelli@gmail.com</w:t>
            </w:r>
          </w:p>
        </w:tc>
      </w:tr>
      <w:tr w:rsidR="00675CAA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lastRenderedPageBreak/>
              <w:t>16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GHIRARDELLI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ANDREA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GIOVANNINI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ELENA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04/11/1975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REP. SUDAFRICANA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GVNLNE75S44Z347J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3475927302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3475927302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ghirardelliivan@hotmail.com</w:t>
            </w:r>
          </w:p>
        </w:tc>
      </w:tr>
      <w:tr w:rsidR="00675CAA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17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GHIRARDELLI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ANDREA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GIOVANNINI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ELENA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04/11/1975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CROAZIA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3475927302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ghirardelliivan@hotmail.com</w:t>
            </w:r>
          </w:p>
        </w:tc>
      </w:tr>
      <w:tr w:rsidR="00675CAA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18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GHIRARDELLI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GIADA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GASPERINI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LORENZA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16/03/1978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CESENA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3385494820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matteoghirardelli@gmail.com</w:t>
            </w:r>
          </w:p>
        </w:tc>
      </w:tr>
      <w:tr w:rsidR="00675CAA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19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GHIRARDELLI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GIADA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GHIRARDELLI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MATTEO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16/03/1978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GHRMTT78C16C912U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3385494820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3385494820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matteoghirardelli@gmail.com</w:t>
            </w:r>
          </w:p>
        </w:tc>
      </w:tr>
      <w:tr w:rsidR="00675CAA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GHIRARDELLI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SIMONE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GHIRARDELLI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MASSIMO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15/04/1973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CODIGORO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GHRMSM73D15C814I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3336655241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3336655241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maghiit@yahoo.com</w:t>
            </w:r>
          </w:p>
        </w:tc>
      </w:tr>
      <w:tr w:rsidR="00675CAA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21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GHIRARDELLI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SIMONE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MEDINA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REYES KENNY DEL CARMEN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27/09/1982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REP. DOMINICANA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</w:tr>
      <w:tr w:rsidR="00675CAA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22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GUIDI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FEDERICO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GUIDI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CARLO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06/03/1981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STRMNL80S42C912V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3391692343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3391692343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guidi_carlo@libero.it</w:t>
            </w:r>
          </w:p>
        </w:tc>
      </w:tr>
      <w:tr w:rsidR="00675CAA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23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GUIDI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FEDERICO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STRAFORINI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EMANUELA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02/11/1980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3391692343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emanuelastrafo@icloud.com</w:t>
            </w:r>
          </w:p>
        </w:tc>
      </w:tr>
      <w:tr w:rsidR="00675CAA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24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LUNARDON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NICOLO'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LUNARDON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RUDY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14/09/1975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LNRRDY75P14C912H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3398186068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3398186068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r.lunardon@alice.it</w:t>
            </w:r>
          </w:p>
        </w:tc>
      </w:tr>
      <w:tr w:rsidR="00675CAA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25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LUNARDON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NICOLO'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GENERICO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GULMINI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IRENE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05/02/1979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GLMRNI79B45C912F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</w:tr>
      <w:tr w:rsidR="00675CAA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26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MARTINI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LUCA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MARTINI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SERGIO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16/11/1971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RAVENNA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MRTSRG71S16H199I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3286379799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3286379799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martinisergio@libero.it</w:t>
            </w:r>
          </w:p>
        </w:tc>
      </w:tr>
      <w:tr w:rsidR="00675CAA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27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MARTINI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LUCA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SAMARITANI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ELISABETTA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25/09/1975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SMRLBT75P65C912F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3294176965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betty75sama@gmail.com</w:t>
            </w:r>
          </w:p>
        </w:tc>
      </w:tr>
      <w:tr w:rsidR="00675CAA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28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MONTANARI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VIRGINIA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ZUCCARO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CETTINA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20/12/1982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CATANIA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ZCCCTN82T60C351L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3475083511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3475083511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cettinazuccaro@hotmail.it</w:t>
            </w:r>
          </w:p>
        </w:tc>
      </w:tr>
      <w:tr w:rsidR="00675CAA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29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MONTANARI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VIRGINIA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15/07/2016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3475083511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cettinazuccaro@hotmail.it</w:t>
            </w:r>
          </w:p>
        </w:tc>
      </w:tr>
      <w:tr w:rsidR="00675CAA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NUZIELLO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GABRIEL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GENERICO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NUZIELLO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RAFFAELE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17/09/2019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MILANO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3703343735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valentina_1984@live.it</w:t>
            </w:r>
          </w:p>
        </w:tc>
      </w:tr>
      <w:tr w:rsidR="00675CAA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31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PASQUINI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EMMANUELE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PASQUINI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AURELIO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20/12/1981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LANCIANO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PSQRLA81T20E435K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0533440374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aurelio_pasquini@fastwebnet.it</w:t>
            </w:r>
          </w:p>
        </w:tc>
      </w:tr>
      <w:tr w:rsidR="00675CAA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lastRenderedPageBreak/>
              <w:t>32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PASQUINI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EMMANUELE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FOGLI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SILVIA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21/03/1984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RAVENNA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FGLSLV84C61H199H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3402593115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silvia.fogli@live.it</w:t>
            </w:r>
          </w:p>
        </w:tc>
      </w:tr>
      <w:tr w:rsidR="00675CAA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33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POP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ALESSIA MADALINA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POP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FLORINA RUXANDA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06/07/1985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ROMANIA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PPOFRN85L46Z129U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3485203515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3485203515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</w:tr>
      <w:tr w:rsidR="00675CAA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34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POP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ALESSIA MADALINA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POP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COSTEL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15/07/2016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ROMANIA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3485203515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popcostel80@gmail.com</w:t>
            </w:r>
          </w:p>
        </w:tc>
      </w:tr>
      <w:tr w:rsidR="00675CAA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35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RACHEDI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YASMINE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BARILLARI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GIUSEPPINA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08/12/1977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BRLGPP77T48C912F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3331853506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3331853506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fusi.12@alice.it</w:t>
            </w:r>
          </w:p>
        </w:tc>
      </w:tr>
      <w:tr w:rsidR="00675CAA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36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RAMBELLI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ANDREA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RAMBELLI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CARLO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30/09/1975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FAENZA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RMBCRL75P30D458C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3396284130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3396284130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gangia2000@libero.it</w:t>
            </w:r>
          </w:p>
        </w:tc>
      </w:tr>
      <w:tr w:rsidR="00675CAA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37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RAMBELLI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ANDREA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MICHELA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13/07/1972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LENDINARA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PAIMHL72L53E522R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3498425355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mikypaio72@gmail.com</w:t>
            </w:r>
          </w:p>
        </w:tc>
      </w:tr>
    </w:tbl>
    <w:p w:rsidR="00675CAA" w:rsidRDefault="00675CAA"/>
    <w:tbl>
      <w:tblPr>
        <w:tblStyle w:val="NormalTablePHPDOCX"/>
        <w:tblW w:w="5000" w:type="pct"/>
        <w:tblLook w:val="04A0" w:firstRow="1" w:lastRow="0" w:firstColumn="1" w:lastColumn="0" w:noHBand="0" w:noVBand="1"/>
      </w:tblPr>
      <w:tblGrid>
        <w:gridCol w:w="7288"/>
        <w:gridCol w:w="1432"/>
      </w:tblGrid>
      <w:tr w:rsidR="00675CAA">
        <w:trPr>
          <w:cantSplit/>
        </w:trPr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Scuola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Classe</w:t>
            </w:r>
          </w:p>
        </w:tc>
      </w:tr>
      <w:tr w:rsidR="00675CAA">
        <w:trPr>
          <w:cantSplit/>
        </w:trPr>
        <w:tc>
          <w:tcPr>
            <w:tcW w:w="0" w:type="auto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SCUOLA PRIMARIA STATALE SAN GIUSEPPE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5A</w:t>
            </w:r>
          </w:p>
        </w:tc>
      </w:tr>
    </w:tbl>
    <w:p w:rsidR="00675CAA" w:rsidRDefault="00675CAA"/>
    <w:tbl>
      <w:tblPr>
        <w:tblStyle w:val="NormalTablePHPDOCX"/>
        <w:tblW w:w="5000" w:type="pct"/>
        <w:tblLook w:val="04A0" w:firstRow="1" w:lastRow="0" w:firstColumn="1" w:lastColumn="0" w:noHBand="0" w:noVBand="1"/>
      </w:tblPr>
      <w:tblGrid>
        <w:gridCol w:w="301"/>
        <w:gridCol w:w="614"/>
        <w:gridCol w:w="678"/>
        <w:gridCol w:w="575"/>
        <w:gridCol w:w="683"/>
        <w:gridCol w:w="662"/>
        <w:gridCol w:w="625"/>
        <w:gridCol w:w="852"/>
        <w:gridCol w:w="999"/>
        <w:gridCol w:w="645"/>
        <w:gridCol w:w="645"/>
        <w:gridCol w:w="1441"/>
      </w:tblGrid>
      <w:tr w:rsidR="00675CAA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0" w:type="auto"/>
              <w:bottom w:w="0" w:type="auto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N°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Cognome Alunno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Nome alunno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Parentela ruolo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Cognome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Nome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Data nascita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Luogo nascita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Codice fiscale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Telefono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Cellulare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Email</w:t>
            </w:r>
          </w:p>
        </w:tc>
      </w:tr>
      <w:tr w:rsidR="00675CAA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ALBERI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MATTIA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ALBERI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DENIS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07/10/1974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LBRDNS74R07C912Z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3482640274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3482640274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snc.alberi@gmail.com</w:t>
            </w:r>
          </w:p>
        </w:tc>
      </w:tr>
      <w:tr w:rsidR="00675CAA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ALBERI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MATTIA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MANGHERINI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MARICA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21/07/1978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MNGMRC78L61C912C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3931071553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3931071553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mari.mattia78@gmail.com</w:t>
            </w:r>
          </w:p>
        </w:tc>
      </w:tr>
      <w:tr w:rsidR="00675CAA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ARVEDA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MATTEO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ARVEDA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SILVIO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21/08/1974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RVDSLV74M21C912T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3474833241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3474833241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bonsaisurf@gmail.com</w:t>
            </w:r>
          </w:p>
        </w:tc>
      </w:tr>
      <w:tr w:rsidR="00675CAA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ARVEDA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MATTEO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CAVAZZINI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PAOLA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28/11/1973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FERRARA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CVZPLA73S68D548I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3475823122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3475823122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pamasi09@gmail.com</w:t>
            </w:r>
          </w:p>
        </w:tc>
      </w:tr>
      <w:tr w:rsidR="00675CAA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BARDALES CORNEJO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STEFANO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CORNEJO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FRANCESCA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08/11/1979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PERÙ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CRNFNC79S48Z611P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3391076194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</w:tr>
      <w:tr w:rsidR="00675CAA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BONAZZA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MAYA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TUROLA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VALENTINA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18/12/1982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FERRARA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TRLVNT82T58D548L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3464117837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3464117837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supervalex82@gmail.com</w:t>
            </w:r>
          </w:p>
        </w:tc>
      </w:tr>
      <w:tr w:rsidR="00675CAA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lastRenderedPageBreak/>
              <w:t>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BONAZZA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MAYA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Bonazza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Roby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31/05/1981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5418943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3407055348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3407055348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</w:tr>
      <w:tr w:rsidR="00675CAA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BUSHI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ELENA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BUSHI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LIZA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19/05/1976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ALBANIA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BSHLZI76E59Z100F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3203274797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3203274797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erjonbushi9@gmail.com</w:t>
            </w:r>
          </w:p>
        </w:tc>
      </w:tr>
      <w:tr w:rsidR="00675CAA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BUSHI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ELENA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BUSHI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GENCI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24/10/1972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ALBANIA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BSHGNC72R24Z100X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3339829163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3339829163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</w:tr>
      <w:tr w:rsidR="00675CAA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CAVALIERI D'ORO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MARTINA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CINTI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FRANCESCA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10/08/1970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CNTFNC70M50C912Z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0533382435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3479246738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francy.cinti@gmail.com</w:t>
            </w:r>
          </w:p>
        </w:tc>
      </w:tr>
      <w:tr w:rsidR="00675CAA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CAVALIERI D'ORO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MARTINA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Cavalieri D'Oro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Stefano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25/12/1967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CVLSFN67T25C921Y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0533382435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stefanocavalieridoro67@gmail.com</w:t>
            </w:r>
          </w:p>
        </w:tc>
      </w:tr>
      <w:tr w:rsidR="00675CAA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FOLEGATTI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ALICE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Folegatti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Simone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23/02/1977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4854826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3336739191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3336739191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</w:tr>
      <w:tr w:rsidR="00675CAA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FOLEGATTI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ALICE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MERLI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DIANA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24/02/1972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FERRARA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MRLDNI72B64D548N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3423507038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3423507038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dmerli81@yahoo.it</w:t>
            </w:r>
          </w:p>
        </w:tc>
      </w:tr>
      <w:tr w:rsidR="00675CAA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FRIGERIO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COSTANZA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FRIGERIO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ANDREA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09/12/1979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MILANO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FRGNDR79T09F205K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3343196560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3343196560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andfrigerio1979@gmail.com</w:t>
            </w:r>
          </w:p>
        </w:tc>
      </w:tr>
      <w:tr w:rsidR="00675CAA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FRIGERIO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COSTANZA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BIGA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MARINA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11/04/1970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BGIMRN70D51C912M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3385623614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3385623614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marinabiga1970.mb@gmail.com</w:t>
            </w:r>
          </w:p>
        </w:tc>
      </w:tr>
      <w:tr w:rsidR="00675CAA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GJONI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HABIBE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GJONI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SHPETIM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26/01/1980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ALBANIA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GJNSPT80A26Z100R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3286787322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3286787322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</w:tr>
      <w:tr w:rsidR="00675CAA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17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GJONI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HABIBE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GJONI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ENTELA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18/11/1984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ALBANIA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GJNNTL84S58Z100L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3490542196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3490542196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entelag12@gmail.com</w:t>
            </w:r>
          </w:p>
        </w:tc>
      </w:tr>
      <w:tr w:rsidR="00675CAA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18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LICA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ALBERTO DANIELE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MINDREAN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LENUTA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11/05/1982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ROMANIA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MNDLNT82E51Z129P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3208730831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3208730831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</w:tr>
      <w:tr w:rsidR="00675CAA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19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LICA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ALBERTO DANIELE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LICA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MARIAN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06/10/1985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ROMANIA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LCIMRN85R06Z129X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3206713480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3479764328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m4ru7zu@gmail.com</w:t>
            </w:r>
          </w:p>
        </w:tc>
      </w:tr>
      <w:tr w:rsidR="00675CAA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LOFFREDO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GIADA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Loffredo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Francesco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16/05/1980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NAPOLI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LFFFNC80E16F839L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3342631094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3342631094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</w:tr>
      <w:tr w:rsidR="00675CAA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21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LOFFREDO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GIADA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MERLI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FEDERICA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28/10/1975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FERRARA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MRLFRC75R68D548S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3342557312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3342557312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giada439@gmail.com</w:t>
            </w:r>
          </w:p>
        </w:tc>
      </w:tr>
      <w:tr w:rsidR="00675CAA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lastRenderedPageBreak/>
              <w:t>22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LUBRANO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ELISA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Lubrano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Giorgio Massimo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30/09/1980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FERRARA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LBRGGM80P30D548H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360331805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360331805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agenzialubrano@gmail.com</w:t>
            </w:r>
          </w:p>
        </w:tc>
      </w:tr>
      <w:tr w:rsidR="00675CAA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23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LUBRANO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ELISA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FABBRI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FRANCESCA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14/02/1976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FBBFNC76B54C912D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3292230311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3292230311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franci.fabbri76@gmail.com</w:t>
            </w:r>
          </w:p>
        </w:tc>
      </w:tr>
      <w:tr w:rsidR="00675CAA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24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MADAN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ADRIAN IONUT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GENERICO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madan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adrian ionut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01/09/2015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3249504998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madan.vasile@mail.ru</w:t>
            </w:r>
          </w:p>
        </w:tc>
      </w:tr>
      <w:tr w:rsidR="00675CAA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25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MADAN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ADRIAN IONUT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MADAN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PARASCOVIA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30/05/1988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MOLDAVIA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MDNPSC88E70Z140O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3249504998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</w:tr>
      <w:tr w:rsidR="00675CAA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26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NONNATO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ALICE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nonnato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simone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14/04/1969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FERRARA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NNNSMN69D14D548A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0533381981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simononn@teletu.it</w:t>
            </w:r>
          </w:p>
        </w:tc>
      </w:tr>
      <w:tr w:rsidR="00675CAA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27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NONNATO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ALICE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CAZZANTI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FEDERICA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17/06/1973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CZZFRC73H57C912A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3403825655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3403825655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simononn@hotmail.it</w:t>
            </w:r>
          </w:p>
        </w:tc>
      </w:tr>
      <w:tr w:rsidR="00675CAA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28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RAIOLA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GRACE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raiola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antonio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11/04/1965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NAPOLI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RLANTN65D11F839G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3389466409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3389466409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</w:tr>
      <w:tr w:rsidR="00675CAA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29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RAIOLA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GRACE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BATTAGLIO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STEFANIA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27/05/1974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TORINO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BTTSFN74E67L219M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3389466409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3471740518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nikistefi7403@yahoo.it</w:t>
            </w:r>
          </w:p>
        </w:tc>
      </w:tr>
      <w:tr w:rsidR="00675CAA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RAMBELLI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ALESSANDRO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RAMBELLI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PAOLO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17/03/1973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FAENZA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RMBPLA73C17D458O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3207798361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3207798361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paolo_rambelli@yahoo.it</w:t>
            </w:r>
          </w:p>
        </w:tc>
      </w:tr>
      <w:tr w:rsidR="00675CAA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31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RAMBELLI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ALESSANDRO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popusoi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liliana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09/09/1980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MOLDAVIA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PPSLLN80P49Z140F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3935644984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3935644984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paolo_rambelli@yaoo.it</w:t>
            </w:r>
          </w:p>
        </w:tc>
      </w:tr>
      <w:tr w:rsidR="00675CAA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32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TRAGNI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FEDERICA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DE GAETANO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DOMENICA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14/06/1969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REGGIO DI CALABRIA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DGTDNC69H54H224A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053381468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micheletragni@libero.it</w:t>
            </w:r>
          </w:p>
        </w:tc>
      </w:tr>
      <w:tr w:rsidR="00675CAA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33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TRAGNI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FEDERICA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TRAGNI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MICHELE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13/07/1971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ALTAMURA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TRGMHL71L13A225G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3391660631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3391660631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micheletragni@libero.it</w:t>
            </w:r>
          </w:p>
        </w:tc>
      </w:tr>
      <w:tr w:rsidR="00675CAA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34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VENTRUTI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ALESSANDRO STEFANO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bulgari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giorgia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03/01/1986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BLGGRG86A43C912I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3495651368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3273769286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andrea_ventruti@hotmail.com</w:t>
            </w:r>
          </w:p>
        </w:tc>
      </w:tr>
      <w:tr w:rsidR="00675CAA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35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VENTRUTI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ALESSANDRO STEFANO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VENTRUTI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ANDREA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28/10/1975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TORINO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VNTNDR75R28L219H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3467826965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3467826965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andrea_ventruti@hotmail.com</w:t>
            </w:r>
          </w:p>
        </w:tc>
      </w:tr>
      <w:tr w:rsidR="00675CAA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36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VIGNOCCHI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DAVIDE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Vignocchi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Roberto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25/03/1972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CASTIGLIONE DEI PEPOLI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VGNRRT72C25C296U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3485810056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3485810056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r.vignocchi72@gmail.com</w:t>
            </w:r>
          </w:p>
        </w:tc>
      </w:tr>
      <w:tr w:rsidR="00675CAA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lastRenderedPageBreak/>
              <w:t>37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VIGNOCCHI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DAVIDE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CARLINI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ELENA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07/08/1975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PORTOMAGGIORE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CRLLNE75M47G916J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3392855448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3392855448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e.carlini75@gmail.com</w:t>
            </w:r>
          </w:p>
        </w:tc>
      </w:tr>
    </w:tbl>
    <w:p w:rsidR="00675CAA" w:rsidRDefault="00675CAA"/>
    <w:tbl>
      <w:tblPr>
        <w:tblStyle w:val="NormalTablePHPDOCX"/>
        <w:tblW w:w="5000" w:type="pct"/>
        <w:tblLook w:val="04A0" w:firstRow="1" w:lastRow="0" w:firstColumn="1" w:lastColumn="0" w:noHBand="0" w:noVBand="1"/>
      </w:tblPr>
      <w:tblGrid>
        <w:gridCol w:w="7288"/>
        <w:gridCol w:w="1432"/>
      </w:tblGrid>
      <w:tr w:rsidR="00675CAA">
        <w:trPr>
          <w:cantSplit/>
        </w:trPr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Scuola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Classe</w:t>
            </w:r>
          </w:p>
        </w:tc>
      </w:tr>
      <w:tr w:rsidR="00675CAA">
        <w:trPr>
          <w:cantSplit/>
        </w:trPr>
        <w:tc>
          <w:tcPr>
            <w:tcW w:w="0" w:type="auto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SCUOLA PRIMARIA STATALE SAN GIUSEPPE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5B</w:t>
            </w:r>
          </w:p>
        </w:tc>
      </w:tr>
    </w:tbl>
    <w:p w:rsidR="00675CAA" w:rsidRDefault="00675CAA"/>
    <w:tbl>
      <w:tblPr>
        <w:tblStyle w:val="NormalTablePHPDOCX"/>
        <w:tblW w:w="5000" w:type="pct"/>
        <w:tblLook w:val="04A0" w:firstRow="1" w:lastRow="0" w:firstColumn="1" w:lastColumn="0" w:noHBand="0" w:noVBand="1"/>
      </w:tblPr>
      <w:tblGrid>
        <w:gridCol w:w="305"/>
        <w:gridCol w:w="658"/>
        <w:gridCol w:w="591"/>
        <w:gridCol w:w="589"/>
        <w:gridCol w:w="700"/>
        <w:gridCol w:w="617"/>
        <w:gridCol w:w="640"/>
        <w:gridCol w:w="876"/>
        <w:gridCol w:w="1025"/>
        <w:gridCol w:w="661"/>
        <w:gridCol w:w="661"/>
        <w:gridCol w:w="1397"/>
      </w:tblGrid>
      <w:tr w:rsidR="00675CAA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0" w:type="auto"/>
              <w:bottom w:w="0" w:type="auto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N°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Cognome Alunno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Nome alunno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Parentela ruolo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Cognome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Nome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Data nascita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Luogo nascita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Codice fiscale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Telefono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Cellulare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FEFEF"/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0"/>
                <w:szCs w:val="20"/>
                <w:shd w:val="clear" w:color="auto" w:fill="EFEFEF"/>
              </w:rPr>
              <w:t>Email</w:t>
            </w:r>
          </w:p>
        </w:tc>
      </w:tr>
      <w:tr w:rsidR="00675CAA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AVENA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GIADA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avena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giuseppe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02/04/1963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TRAPANI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VNAGPP63D02L331V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3342420853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3342420853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</w:tr>
      <w:tr w:rsidR="00675CAA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AVENA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GIADA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VITTORIA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CRISTINA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07/03/1974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REGGIO NELL'EMILIA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VTTCST74C47H223O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3425608254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3425608254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cvittoria017@gmail.com</w:t>
            </w:r>
          </w:p>
        </w:tc>
      </w:tr>
      <w:tr w:rsidR="00675CAA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BALLARINI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GIULIA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BALLARINI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ANTONIO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15/10/1971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CODIGORO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BLLNTN71R15C814W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3803213781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3803213781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balantonio@libero.it</w:t>
            </w:r>
          </w:p>
        </w:tc>
      </w:tr>
      <w:tr w:rsidR="00675CAA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BALLARINI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GIULIA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Simoni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Erica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28/03/1973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SMNRCE73C68C912T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3478905582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3478905582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simonierica934@gmail.com</w:t>
            </w:r>
          </w:p>
        </w:tc>
      </w:tr>
      <w:tr w:rsidR="00675CAA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CATTIN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EMILY CARLA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01/01/1000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4046604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3319063823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f.simona83@yahoo.it</w:t>
            </w:r>
          </w:p>
        </w:tc>
      </w:tr>
      <w:tr w:rsidR="00675CAA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CATTIN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EMILY CARLA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FORMIGONI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SIMONA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23/01/1983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OSTIGLIA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FRMSMN83A63G186G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3319063823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3319063823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f.simona83@yahoo.it</w:t>
            </w:r>
          </w:p>
        </w:tc>
      </w:tr>
      <w:tr w:rsidR="00675CAA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FARINELLI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AURORA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Farinelli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Simone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06/04/1975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FRNSMN75D06C912Q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3409799089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3409799089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</w:tr>
      <w:tr w:rsidR="00675CAA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FARINELLI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AURORA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BUGNOLI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LAURA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14/02/1975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CODIGORO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BGNLRA75B54C814I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3483542060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3483542060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lallax.lb@gmail.com</w:t>
            </w:r>
          </w:p>
        </w:tc>
      </w:tr>
      <w:tr w:rsidR="00675CAA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GAMBERINI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VINCENZO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gamberini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luca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06/02/1964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COPPARO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GMBLCU64B06C980Z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3294275811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3294275811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lucagamberini2005@libero.it</w:t>
            </w:r>
          </w:p>
        </w:tc>
      </w:tr>
      <w:tr w:rsidR="00675CAA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GAMBERINI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VINCENZO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RIACA'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GIOVANNA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02/01/1973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MELITO DI PORTO SALVO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RCIGNN73A42F112F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0533380725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3294275811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lucagamberini2005@libero.it</w:t>
            </w:r>
          </w:p>
        </w:tc>
      </w:tr>
      <w:tr w:rsidR="00675CAA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GELLI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ANDREA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Gelli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Renato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05/01/1983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GLLRNT83A05C912V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</w:tr>
      <w:tr w:rsidR="00675CAA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GELLI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ANDREA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VAGO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GRETA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07/04/1988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PORTOMAGGIORE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VGAGRT88D47G916S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3405750388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3427739577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gelligelli2010@gmail.com</w:t>
            </w:r>
          </w:p>
        </w:tc>
      </w:tr>
      <w:tr w:rsidR="00675CAA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lastRenderedPageBreak/>
              <w:t>13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GERMANI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MAEL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GERMANI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ZAMIRA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15/06/1986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ALBANIA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GRMZMR86H55Z1000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3383051984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valekelly85@gmail.com</w:t>
            </w:r>
          </w:p>
        </w:tc>
      </w:tr>
      <w:tr w:rsidR="00675CAA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GRATA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NICOLA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Grata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Flavio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04/12/1971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GRTFLV71T04C912Q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3341905742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3341905742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posta@farmacavalieridoro.191.it</w:t>
            </w:r>
          </w:p>
        </w:tc>
      </w:tr>
      <w:tr w:rsidR="00675CAA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GRATA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NICOLA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GIBBINI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MORNIA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15/03/1971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CODIGORO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GBBMRN71C55C814R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3381625744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3381625744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moiragibbini@gmail.com</w:t>
            </w:r>
          </w:p>
        </w:tc>
      </w:tr>
      <w:tr w:rsidR="00675CAA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MARINIUC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DANIELA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GENERICO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MARINIUC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TATIANA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24/05/1988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MOLDAVIA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3881577991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naldi_davide@libero.it</w:t>
            </w:r>
          </w:p>
        </w:tc>
      </w:tr>
      <w:tr w:rsidR="00675CAA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17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MASIERO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NICOLA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MASIERO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DAVIDE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16/02/1970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COPPARO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MSRDVD70B16C980V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3335943916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3335943916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</w:tr>
      <w:tr w:rsidR="00675CAA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18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MASIERO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NICOLA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BELTRAMI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VALERIA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08/10/1971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MESOLA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BLTVLR71R48F156L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3337184455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3337184455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valebeltrami2018@gmail.com</w:t>
            </w:r>
          </w:p>
        </w:tc>
      </w:tr>
      <w:tr w:rsidR="00675CAA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19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MEZZOGORI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GIULIA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mezzogori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fabio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17/02/1976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MZZFBA76B17C912L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3384434895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3384434895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tizivent77@gmail.com</w:t>
            </w:r>
          </w:p>
        </w:tc>
      </w:tr>
      <w:tr w:rsidR="00675CAA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MEZZOGORI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GIULIA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VENTUROLI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TIZIANA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17/05/1977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VNTTZN77E57C912U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3474047855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3474047855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tizivent77@gmail.com</w:t>
            </w:r>
          </w:p>
        </w:tc>
      </w:tr>
      <w:tr w:rsidR="00675CAA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21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NOVELLI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MARCO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Novelli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Aldo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27/04/1970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LAGOSANTO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NVLLDA70D27E410R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3318677444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3318677444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</w:tr>
      <w:tr w:rsidR="00675CAA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22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NOVELLI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MARCO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MANGHERINI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MASCIA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31/12/1972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MNGMSC72T71C912L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3482581935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3930636654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m.mascia@email.it</w:t>
            </w:r>
          </w:p>
        </w:tc>
      </w:tr>
      <w:tr w:rsidR="00675CAA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23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PERSANTI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RYAN MARCO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PERSANTI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STEFANO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07/11/1972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PRSSFN72S07C912X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</w:tr>
      <w:tr w:rsidR="00675CAA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24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PERSANTI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RYAN MARCO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ZARATTINI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ARIANNA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06/09/1976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ZRTRNN76P46C912W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3317473360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3317473360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arianna_zarattini@libero.it</w:t>
            </w:r>
          </w:p>
        </w:tc>
      </w:tr>
      <w:tr w:rsidR="00675CAA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25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RASO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JACOPO DAVIDE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GENERICO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RASO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DAVIDE ENZO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3802108434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</w:tr>
      <w:tr w:rsidR="00675CAA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26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RASO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JACOPO DAVIDE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GENERICO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ZUBBANI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LINDA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28/04/1985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MILANO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3332554910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zubbanilinda@gmail.com</w:t>
            </w:r>
          </w:p>
        </w:tc>
      </w:tr>
      <w:tr w:rsidR="00675CAA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27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SAKHAWAT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LABIB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SAKHAWAT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HOSSAIN SHAMIN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01/12/1979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BANGLADESH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ZIO 3313016797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3332420333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aktarluchy7@gmail.com</w:t>
            </w:r>
          </w:p>
        </w:tc>
      </w:tr>
      <w:tr w:rsidR="00675CAA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28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SAKHAWAT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LABIB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AKTHAR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LUCKY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3332420333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675CAA"/>
        </w:tc>
      </w:tr>
      <w:tr w:rsidR="00675CAA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lastRenderedPageBreak/>
              <w:t>29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SAMBI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SIBILLA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FERRONI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STEFANIA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11/06/1974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FRRSFN74H51C912Y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3496653856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3496653856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stefyenter74@gmail.com</w:t>
            </w:r>
          </w:p>
        </w:tc>
      </w:tr>
      <w:tr w:rsidR="00675CAA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SAMBI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SIBILLA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sambi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filippo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29/01/1979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SMBFPP79R29C912D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3473812150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3473812150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orochimaru79@gmail.com</w:t>
            </w:r>
          </w:p>
        </w:tc>
      </w:tr>
      <w:tr w:rsidR="00675CAA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31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UTTARO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GLORIA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ASTORE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SANDRA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15/06/1978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COMACCHIO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STRSDR78H55C912O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3394817976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3394817976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astoresandra@libero.it</w:t>
            </w:r>
          </w:p>
        </w:tc>
      </w:tr>
      <w:tr w:rsidR="00675CAA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32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UTTARO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GLORIA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UTTARO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LUIGI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30/09/1978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FORMIA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TTRLGU78P30D708C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3394961257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3394961257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uttaroluigi@libero.it</w:t>
            </w:r>
          </w:p>
        </w:tc>
      </w:tr>
      <w:tr w:rsidR="00675CAA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33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XHERRI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ENKELA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CRINGAN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MIHAELA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06/04/1977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ROMANIA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CRNMHL77D46Z129Y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3202831728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3202831728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xherrimikella@gmail.com</w:t>
            </w:r>
          </w:p>
        </w:tc>
      </w:tr>
      <w:tr w:rsidR="00675CAA">
        <w:trPr>
          <w:cantSplit/>
        </w:trPr>
        <w:tc>
          <w:tcPr>
            <w:tcW w:w="25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auto"/>
              <w:bottom w:w="0" w:type="auto"/>
            </w:tcMar>
            <w:vAlign w:val="center"/>
          </w:tcPr>
          <w:p w:rsidR="00675CAA" w:rsidRDefault="00507BAC"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0"/>
                <w:szCs w:val="20"/>
              </w:rPr>
              <w:t>34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XHERRI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ENKELA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PADRE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XHERRI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GERTRIT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31/08/1981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ALBANIA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XHRGTR81M31Z100O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3275597569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3275597569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5" w:type="dxa"/>
              <w:bottom w:w="15" w:type="dxa"/>
            </w:tcMar>
            <w:vAlign w:val="center"/>
          </w:tcPr>
          <w:p w:rsidR="00675CAA" w:rsidRDefault="00507BAC">
            <w:pPr>
              <w:spacing w:after="0" w:line="240" w:lineRule="auto"/>
            </w:pPr>
            <w:r>
              <w:rPr>
                <w:color w:val="000000"/>
                <w:position w:val="-3"/>
                <w:sz w:val="20"/>
                <w:szCs w:val="20"/>
              </w:rPr>
              <w:t>xherrimikella@gmail.com</w:t>
            </w:r>
          </w:p>
        </w:tc>
      </w:tr>
    </w:tbl>
    <w:p w:rsidR="00000000" w:rsidRDefault="00507BAC"/>
    <w:sectPr w:rsidR="00000000" w:rsidSect="000F6147"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0FDA" w:rsidRDefault="00507BAC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507BAC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0FDA" w:rsidRDefault="00507BAC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507BAC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B5FB6"/>
    <w:multiLevelType w:val="hybridMultilevel"/>
    <w:tmpl w:val="37DC4A78"/>
    <w:lvl w:ilvl="0" w:tplc="30537290">
      <w:start w:val="1"/>
      <w:numFmt w:val="decimal"/>
      <w:lvlText w:val="%1."/>
      <w:lvlJc w:val="left"/>
      <w:pPr>
        <w:ind w:left="720" w:hanging="360"/>
      </w:pPr>
    </w:lvl>
    <w:lvl w:ilvl="1" w:tplc="30537290" w:tentative="1">
      <w:start w:val="1"/>
      <w:numFmt w:val="lowerLetter"/>
      <w:lvlText w:val="%2."/>
      <w:lvlJc w:val="left"/>
      <w:pPr>
        <w:ind w:left="1440" w:hanging="360"/>
      </w:pPr>
    </w:lvl>
    <w:lvl w:ilvl="2" w:tplc="30537290" w:tentative="1">
      <w:start w:val="1"/>
      <w:numFmt w:val="lowerRoman"/>
      <w:lvlText w:val="%3."/>
      <w:lvlJc w:val="right"/>
      <w:pPr>
        <w:ind w:left="2160" w:hanging="180"/>
      </w:pPr>
    </w:lvl>
    <w:lvl w:ilvl="3" w:tplc="30537290" w:tentative="1">
      <w:start w:val="1"/>
      <w:numFmt w:val="decimal"/>
      <w:lvlText w:val="%4."/>
      <w:lvlJc w:val="left"/>
      <w:pPr>
        <w:ind w:left="2880" w:hanging="360"/>
      </w:pPr>
    </w:lvl>
    <w:lvl w:ilvl="4" w:tplc="30537290" w:tentative="1">
      <w:start w:val="1"/>
      <w:numFmt w:val="lowerLetter"/>
      <w:lvlText w:val="%5."/>
      <w:lvlJc w:val="left"/>
      <w:pPr>
        <w:ind w:left="3600" w:hanging="360"/>
      </w:pPr>
    </w:lvl>
    <w:lvl w:ilvl="5" w:tplc="30537290" w:tentative="1">
      <w:start w:val="1"/>
      <w:numFmt w:val="lowerRoman"/>
      <w:lvlText w:val="%6."/>
      <w:lvlJc w:val="right"/>
      <w:pPr>
        <w:ind w:left="4320" w:hanging="180"/>
      </w:pPr>
    </w:lvl>
    <w:lvl w:ilvl="6" w:tplc="30537290" w:tentative="1">
      <w:start w:val="1"/>
      <w:numFmt w:val="decimal"/>
      <w:lvlText w:val="%7."/>
      <w:lvlJc w:val="left"/>
      <w:pPr>
        <w:ind w:left="5040" w:hanging="360"/>
      </w:pPr>
    </w:lvl>
    <w:lvl w:ilvl="7" w:tplc="30537290" w:tentative="1">
      <w:start w:val="1"/>
      <w:numFmt w:val="lowerLetter"/>
      <w:lvlText w:val="%8."/>
      <w:lvlJc w:val="left"/>
      <w:pPr>
        <w:ind w:left="5760" w:hanging="360"/>
      </w:pPr>
    </w:lvl>
    <w:lvl w:ilvl="8" w:tplc="3053729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4E030807"/>
    <w:multiLevelType w:val="multilevel"/>
    <w:tmpl w:val="0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6C2220A5"/>
    <w:multiLevelType w:val="hybridMultilevel"/>
    <w:tmpl w:val="3A6A536E"/>
    <w:lvl w:ilvl="0" w:tplc="96331883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5"/>
  </w:num>
  <w:num w:numId="5">
    <w:abstractNumId w:val="2"/>
  </w:num>
  <w:num w:numId="6">
    <w:abstractNumId w:val="1"/>
  </w:num>
  <w:num w:numId="7">
    <w:abstractNumId w:val="3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07BAC"/>
    <w:rsid w:val="00531A4E"/>
    <w:rsid w:val="00535F5A"/>
    <w:rsid w:val="00555F58"/>
    <w:rsid w:val="00675CAA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/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Heading1PHPDOCX">
    <w:name w:val="Heading 1 PHPDOCX"/>
    <w:basedOn w:val="Normale"/>
    <w:next w:val="Normale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eading2PHPDOCX">
    <w:name w:val="Heading 2 PHPDOCX"/>
    <w:basedOn w:val="Normale"/>
    <w:next w:val="Normale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PHPDOCX">
    <w:name w:val="Heading 3 PHPDOCX"/>
    <w:basedOn w:val="Normale"/>
    <w:next w:val="Normale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4PHPDOCX">
    <w:name w:val="Heading 4 PHPDOCX"/>
    <w:basedOn w:val="Normale"/>
    <w:next w:val="Normale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5PHPDOCX">
    <w:name w:val="Heading 5 PHPDOCX"/>
    <w:basedOn w:val="Normale"/>
    <w:next w:val="Normale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Heading6PHPDOCX">
    <w:name w:val="Heading 6 PHPDOCX"/>
    <w:basedOn w:val="Normale"/>
    <w:next w:val="Normale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Heading7PHPDOCX">
    <w:name w:val="Heading 7 PHPDOCX"/>
    <w:basedOn w:val="Normale"/>
    <w:next w:val="Normale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Heading8PHPDOCX">
    <w:name w:val="Heading 8 PHPDOCX"/>
    <w:basedOn w:val="Normale"/>
    <w:next w:val="Normale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customStyle="1" w:styleId="Heading9PHPDOCX">
    <w:name w:val="Heading 9 PHPDOCX"/>
    <w:basedOn w:val="Normale"/>
    <w:next w:val="Normale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nnotation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Normale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Normale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e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e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customStyle="1" w:styleId="DefaultParagraphFontPHPDOCX">
    <w:name w:val="Default Paragraph Font PHPDOCX"/>
    <w:uiPriority w:val="1"/>
    <w:semiHidden/>
    <w:unhideWhenUsed/>
  </w:style>
  <w:style w:type="numbering" w:customStyle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TitlePHPDOCX">
    <w:name w:val="Title PHPDOCX"/>
    <w:basedOn w:val="Normale"/>
    <w:next w:val="Normale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e"/>
    <w:next w:val="Normale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customStyle="1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customStyle="1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customStyle="1" w:styleId="StrongPHPDOCX">
    <w:name w:val="Strong PHPDOCX"/>
    <w:basedOn w:val="DefaultParagraphFontPHPDOCX"/>
    <w:uiPriority w:val="22"/>
    <w:qFormat/>
    <w:rsid w:val="00DF064E"/>
    <w:rPr>
      <w:b/>
      <w:bCs/>
    </w:rPr>
  </w:style>
  <w:style w:type="paragraph" w:customStyle="1" w:styleId="QuotePHPDOCX">
    <w:name w:val="Quote PHPDOCX"/>
    <w:basedOn w:val="Normale"/>
    <w:next w:val="Normale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customStyle="1" w:styleId="IntenseQuotePHPDOCX">
    <w:name w:val="Intense Quote PHPDOCX"/>
    <w:basedOn w:val="Normale"/>
    <w:next w:val="Normale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customStyle="1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customStyle="1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customStyle="1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customStyle="1" w:styleId="ListParagraphPHPDOCX">
    <w:name w:val="List Paragraph PHPDOCX"/>
    <w:basedOn w:val="Normale"/>
    <w:uiPriority w:val="34"/>
    <w:qFormat/>
    <w:rsid w:val="00DF064E"/>
    <w:pPr>
      <w:ind w:left="720"/>
      <w:contextualSpacing/>
    </w:pPr>
  </w:style>
  <w:style w:type="paragraph" w:customStyle="1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customStyle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customStyle="1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customStyle="1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customStyle="1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customStyle="1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MediumList1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customStyle="1" w:styleId="MediumList1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customStyle="1" w:styleId="MediumList1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customStyle="1" w:styleId="MediumList1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customStyle="1" w:styleId="MediumList1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ediumGrid1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MediumGrid1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MediumGrid1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MediumGrid1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MediumGrid1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MediumGrid1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MediumGrid3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customStyle="1" w:styleId="MediumGrid3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customStyle="1" w:styleId="MediumGrid3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customStyle="1" w:styleId="MediumGrid3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customStyle="1" w:styleId="MediumGrid3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customStyle="1" w:styleId="MediumGrid3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DarkList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customStyle="1" w:styleId="DarkList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customStyle="1" w:styleId="DarkList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customStyle="1" w:styleId="DarkList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customStyle="1" w:styleId="DarkList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customStyle="1" w:styleId="DarkList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Shading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ColorfulList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ColorfulList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ColorfulList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ColorfulList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ColorfulList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ColorfulList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ColorfulGrid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ColorfulGrid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ColorfulGrid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Grid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ColorfulGrid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ColorfulGrid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/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Heading1PHPDOCX">
    <w:name w:val="Heading 1 PHPDOCX"/>
    <w:basedOn w:val="Normale"/>
    <w:next w:val="Normale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eading2PHPDOCX">
    <w:name w:val="Heading 2 PHPDOCX"/>
    <w:basedOn w:val="Normale"/>
    <w:next w:val="Normale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PHPDOCX">
    <w:name w:val="Heading 3 PHPDOCX"/>
    <w:basedOn w:val="Normale"/>
    <w:next w:val="Normale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4PHPDOCX">
    <w:name w:val="Heading 4 PHPDOCX"/>
    <w:basedOn w:val="Normale"/>
    <w:next w:val="Normale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5PHPDOCX">
    <w:name w:val="Heading 5 PHPDOCX"/>
    <w:basedOn w:val="Normale"/>
    <w:next w:val="Normale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Heading6PHPDOCX">
    <w:name w:val="Heading 6 PHPDOCX"/>
    <w:basedOn w:val="Normale"/>
    <w:next w:val="Normale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Heading7PHPDOCX">
    <w:name w:val="Heading 7 PHPDOCX"/>
    <w:basedOn w:val="Normale"/>
    <w:next w:val="Normale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Heading8PHPDOCX">
    <w:name w:val="Heading 8 PHPDOCX"/>
    <w:basedOn w:val="Normale"/>
    <w:next w:val="Normale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customStyle="1" w:styleId="Heading9PHPDOCX">
    <w:name w:val="Heading 9 PHPDOCX"/>
    <w:basedOn w:val="Normale"/>
    <w:next w:val="Normale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nnotation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Normale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Normale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e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e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customStyle="1" w:styleId="DefaultParagraphFontPHPDOCX">
    <w:name w:val="Default Paragraph Font PHPDOCX"/>
    <w:uiPriority w:val="1"/>
    <w:semiHidden/>
    <w:unhideWhenUsed/>
  </w:style>
  <w:style w:type="numbering" w:customStyle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TitlePHPDOCX">
    <w:name w:val="Title PHPDOCX"/>
    <w:basedOn w:val="Normale"/>
    <w:next w:val="Normale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e"/>
    <w:next w:val="Normale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customStyle="1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customStyle="1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customStyle="1" w:styleId="StrongPHPDOCX">
    <w:name w:val="Strong PHPDOCX"/>
    <w:basedOn w:val="DefaultParagraphFontPHPDOCX"/>
    <w:uiPriority w:val="22"/>
    <w:qFormat/>
    <w:rsid w:val="00DF064E"/>
    <w:rPr>
      <w:b/>
      <w:bCs/>
    </w:rPr>
  </w:style>
  <w:style w:type="paragraph" w:customStyle="1" w:styleId="QuotePHPDOCX">
    <w:name w:val="Quote PHPDOCX"/>
    <w:basedOn w:val="Normale"/>
    <w:next w:val="Normale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customStyle="1" w:styleId="IntenseQuotePHPDOCX">
    <w:name w:val="Intense Quote PHPDOCX"/>
    <w:basedOn w:val="Normale"/>
    <w:next w:val="Normale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customStyle="1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customStyle="1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customStyle="1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customStyle="1" w:styleId="ListParagraphPHPDOCX">
    <w:name w:val="List Paragraph PHPDOCX"/>
    <w:basedOn w:val="Normale"/>
    <w:uiPriority w:val="34"/>
    <w:qFormat/>
    <w:rsid w:val="00DF064E"/>
    <w:pPr>
      <w:ind w:left="720"/>
      <w:contextualSpacing/>
    </w:pPr>
  </w:style>
  <w:style w:type="paragraph" w:customStyle="1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customStyle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customStyle="1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customStyle="1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customStyle="1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customStyle="1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MediumList1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customStyle="1" w:styleId="MediumList1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customStyle="1" w:styleId="MediumList1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customStyle="1" w:styleId="MediumList1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customStyle="1" w:styleId="MediumList1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ediumGrid1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MediumGrid1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MediumGrid1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MediumGrid1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MediumGrid1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MediumGrid1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MediumGrid3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customStyle="1" w:styleId="MediumGrid3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customStyle="1" w:styleId="MediumGrid3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customStyle="1" w:styleId="MediumGrid3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customStyle="1" w:styleId="MediumGrid3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customStyle="1" w:styleId="MediumGrid3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DarkList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customStyle="1" w:styleId="DarkList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customStyle="1" w:styleId="DarkList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customStyle="1" w:styleId="DarkList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customStyle="1" w:styleId="DarkList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customStyle="1" w:styleId="DarkList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Shading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ColorfulList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ColorfulList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ColorfulList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ColorfulList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ColorfulList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ColorfulList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ColorfulGrid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ColorfulGrid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ColorfulGrid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Grid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ColorfulGrid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ColorfulGrid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8463F7-D087-4AFA-8C05-D16586639D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4478</Words>
  <Characters>25527</Characters>
  <Application>Microsoft Office Word</Application>
  <DocSecurity>0</DocSecurity>
  <Lines>212</Lines>
  <Paragraphs>59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PHPDocX</dc:creator>
  <cp:lastModifiedBy>Utente 7</cp:lastModifiedBy>
  <cp:revision>2</cp:revision>
  <dcterms:created xsi:type="dcterms:W3CDTF">2020-03-16T11:04:00Z</dcterms:created>
  <dcterms:modified xsi:type="dcterms:W3CDTF">2020-03-16T11:04:00Z</dcterms:modified>
</cp:coreProperties>
</file>