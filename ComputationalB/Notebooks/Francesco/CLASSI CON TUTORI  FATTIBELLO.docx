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61" w:rsidRDefault="00220761">
      <w:pPr>
        <w:spacing w:after="0" w:line="240" w:lineRule="auto"/>
      </w:pPr>
      <w:bookmarkStart w:id="0" w:name="_GoBack"/>
      <w:bookmarkEnd w:id="0"/>
    </w:p>
    <w:p w:rsidR="00220761" w:rsidRDefault="00220761">
      <w:pPr>
        <w:spacing w:after="0" w:line="240" w:lineRule="auto"/>
      </w:pPr>
    </w:p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1A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4"/>
        <w:gridCol w:w="662"/>
        <w:gridCol w:w="634"/>
        <w:gridCol w:w="558"/>
        <w:gridCol w:w="662"/>
        <w:gridCol w:w="751"/>
        <w:gridCol w:w="628"/>
        <w:gridCol w:w="857"/>
        <w:gridCol w:w="1017"/>
        <w:gridCol w:w="648"/>
        <w:gridCol w:w="648"/>
        <w:gridCol w:w="1351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18/10/1983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BLLMRA83R18C912K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3283863025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3283863025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albarbier@alice.it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03/03/1982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SMNCNZ82C43C912B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3495262709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3495262709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albarbier@alice.it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11/09/1979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BLGLSS79P11C912W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3271325502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3271325502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ketty.cavalierif@libero.it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FOSCHINI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KETTY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28/06/1987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CVLKTY87H68G916H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3290148062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3290148062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ketty.cavalierif@libero.it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08/01/1972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BNZGCR72A08D548M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335233107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335233107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gbonazza.gb@gmail.com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17/07/1974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4614659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3385780701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3385780701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DENNIS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11/04/1974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CVLDNS74D11C912Z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3387424004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3387424004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SPADONI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06/09/1979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SPDSFN79P46C912Z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3934727233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3934727233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cartolibreriaspadoni@gmail.com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LUCREZIA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CVLMNL77B19912S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3382433419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3382644093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ELELETY2006@LIBERO.IT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LUCREZIA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LETIZIA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CVLLTZ82S56C912G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3382644093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3382644093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elelety2006@libero.it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PIETRO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CNTGNN81T24C912P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3472692847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3332099734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cinziagiovanni@alice.it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PIETRO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13/08/1980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ZNNCNZ80M53C912Z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3332099734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3332099734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cinziagiovanni@alice.it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VASILICA 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21/10/1977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GHTVLC77R61Z129T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claudia.ghita77cg@gmail.com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19/09/1976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FNTGLC76P19C912Z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3286379810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3286379810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gianluca.fantinuoli@gmail.com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RENATO LUIZ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GIANLUIGI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07/08/1969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FRLGLG69M07C912I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3292292160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3292292160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romanoferioli@libero.it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RENATO LUIZ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BATISTA DA ROCHA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25/03/1986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BRASILE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BTSCNT86C65Z602K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3450502113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3450502113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romanoferioli@libero.it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13/04/1981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BLLVNT81D53C912N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3480956315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3480956315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valebellotti13@gmail.com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GLLSFN82A13C912D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3480956316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3480956316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gelli.stefano@yahoo.it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GRASSO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GRASSO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CARMELO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GRSCML79B06C351A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3313605448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3313605448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carmelo.grasso.sr@gmail.com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GRASSO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22/12/1985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SMRFBL85T62G916K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3333572860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3333572860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fabiola.samaritani@yahoo.it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18/03/1987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MZZMTT87C18H199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3282651873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3282651873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mezzogorimattia@yahoo.it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23/01/1987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ZRTGAI87A63C814K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3319879862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3319879862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mattiamezzogori@yahoo.it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MINARDI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Minardi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10/12/1984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MNRLNZ84T10C912H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3400696579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3400696579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melaniaminardi@gmail.com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MINARDI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PAMELA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05/05/1992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BNVPML92E45C814R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3408680848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3408680848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melaniaminardi@gmail.com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MIOZZI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MIOZZI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19/03/1980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MZZLSS80C19C912A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3883087085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3883087085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MIOZZI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GAGLIANO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27/11/1985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GGLCHR85S67C912T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3409906960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3409906960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chiaragagliano@outlook.com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RESCAZZI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CRIVELLARO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CRVSRH77B62G224S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3332706576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3332706576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alponticello@alponticello.it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RESCAZZI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Rescazzi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07/11/1974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RSC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3477262449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3477262449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alponticello@alponticello.it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GINEVRA VITTORIA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23/08/1979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TRECENTA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RSNCHR79M63L359B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3384038634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3384038634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chiara.rosini79@libero.it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GINEVRA VITTORIA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MASSIMILIANO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SMRMSM74B21C912Q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3474147745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3474147745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maxmond@hotmail.it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17/05/1975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STLDVD75E17C92Z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347424962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347424962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danielacavallari79@gmail.com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CVLDNL79S50C912H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3389945551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3389945551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danielacavallari79@gmail.com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06/09/1992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BZZGDI92P46C814P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3450908209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3450908209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giada6unica@hotmail.it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21/09/1988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TDDMNL88P21C92Y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3400983803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3400983803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23/11/1981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TMSDNL81S23G916A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3289203270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3289203270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laurastraforini1981@icloud.com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STRAFORINI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26/07/1986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STRLRA86L66C912H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3312264296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3312264296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marzia0608@icloud.com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07/06/1980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ZMBFPP80H07C912K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3471422981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3471422981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niky.denis.nicolo@gmail.com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03/08/1987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MDANLT87M43C912M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3475286619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3475286619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niky.denis.nicolo@gmail.com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1B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1"/>
        <w:gridCol w:w="715"/>
        <w:gridCol w:w="678"/>
        <w:gridCol w:w="556"/>
        <w:gridCol w:w="715"/>
        <w:gridCol w:w="671"/>
        <w:gridCol w:w="625"/>
        <w:gridCol w:w="750"/>
        <w:gridCol w:w="997"/>
        <w:gridCol w:w="645"/>
        <w:gridCol w:w="645"/>
        <w:gridCol w:w="1422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AVANZI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AVANZI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26/07/1979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VNZNDR79L26C814F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3349976851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3349976851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AVANZI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STRAFORINI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14/04/1978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STRLSE78D54A059J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3331384385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3331384385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elisastraforini@virgilio.it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BERTACCO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AZZURRA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visentin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17/06/1983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ESTE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VSNCLD83H57D442J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3332604204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3332604204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claudiazzurra1783@gmail.com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BERTACCO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AZZURRA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BERTACCO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23/03/1982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MESAGNE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BRTGNN82C23F152Q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3332604204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3332604204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claudiazzurra1783@gmail.com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BRANCALEONI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BRANCALEONI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08/02/1972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BRNMRA72B08C814W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3475145311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3475145311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maurobranca72@libero.it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BRANCALEONI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BLLLSN77M61C912Y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3382620701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3382620701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BRESCIANI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BRESCIANI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20/02/1976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BRSMTT76B20C912Z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3478296145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3478296145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bisciamat@yahoo.it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BRESCIANI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CALDIRONI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GENNJ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12/09/1974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CLDGNJ74P52C912R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3402267841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3402267841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gangiante@libero.it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CVLFBA81C13C912T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3289491398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3289491398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geomfabioc@libero.it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TATIANA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FRRTTN81B50C912J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3289491397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3289491397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fabioetati@libero.it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D'AMATO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GRASSO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28/03/1977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LIPARI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GRSGRZ77C68E606P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3401849985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3401849985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giorgia.mattia2@gmail.com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D'AMATO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D'AMATO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17/06/1973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LEGNAGO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DMTNTN73H17E512V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3495759031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3495759031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alfa.delta@alice.it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DIVONA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 DOMENICO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08/06/1982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CVLMHL82H48C912E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3476787837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3476787837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mikilory2013@yahoo.com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DIVONA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 DOMENICO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DIVONA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BENTIVOGLIO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29/06/1981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FRNRCE81H29C912J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3294275792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3294275792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14/02/1985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FGLLSE85B54C912N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3200157815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3200157815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foglielisa85@gmail.com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MATILDA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12/04/1978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FLLFRC78D12C912G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3490064684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3490064684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bagonghi08@gmail.com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MATILDA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17/03/1984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CVLLRI84C57C912G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3475765920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3475765920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ilariacavalieri@alice.it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30/05/1983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BZZRRT83E70C912E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3381963193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3381963193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buzziroberta@yahoo.it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27/03/1976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FGLPGS76C27C912R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3338718730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3338718730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pgfogli@gmx.com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FGLNZE83A17C912D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3393460600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3393460600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19/07/1986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GDUCLD86L59C912X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3294016826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3294016826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cloudiaguidi@gmail.com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16/06/1979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FGLDVD79H16C912X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3313112638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3313112638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08/03/1982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FNTGRG82C48C912I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3392106730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3392106730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infoquietovivere@gmail.com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06/05/1974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BZZMRC74E46C912S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3408431140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3408431140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andrefogli_2015@libero.it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14/10/1983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BRLLSE83R54C912R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0533314241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3490642750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elisa_barillari@virgilio.it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FGLMSM76D07C912F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3496341345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3496341345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massimogomez1976@gmail.com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19/09/1972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FGLNDR72P19C912D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3469812634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3469812634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andrefogli_2015@libero.it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GREGGIO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GIACOMO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GREGGIO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LUDJ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06/11/1982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MONTAGNANA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GRGLDJ82S06F394W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3402907842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3402907842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GREGGIO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GIACOMO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21/04/1984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CVLVNT84D61C912Z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3406856737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3406856737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cavalierivalentina@virgilio.it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03/02/1973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LCNGPP73B03C912C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3935536221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3935536221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gluciani73@gmail.com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CVLNLS77B50C912U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3928611016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3928611016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annalisa.cavalieri.doro@gmail.com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15/07/1980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BRLCST80L55C912U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3463795063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3463795063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marco.michetti.x65i@alice.it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12/02/1982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MCHMRC82B12C912L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3337937457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3337937457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NOEMI GIUSEPPINA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22/08/1983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BZZLSN83M62D548S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3938614421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3472351159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ales_83_1983@libero.it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RIZZOTTI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Rizzotti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PALERMO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RZZNDR85A29G273K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3458333318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3458333318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andrirz@libero.it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RIZZOTTI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14/08/1982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CVLCLD82M54C912R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3398376428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3398376428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claudiacavallari@libero.it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 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06/11/1976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TMSRRT76S06C912F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3397139747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3397139747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ra.tomasi@gmail.com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MDAFNC79S67C912J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3930291261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3930291261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francescamadei79@gmail.com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TOMASSINI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CVLCNZ81C54C912P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3479744160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3479744160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cinandrew8180@yahoo.it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TOMASSINI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TOMASSINI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17/02/1980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TMSNDR80B17C912L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3283869103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3283869103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cinandrew8180@yahoo.it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1C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1"/>
        <w:gridCol w:w="715"/>
        <w:gridCol w:w="636"/>
        <w:gridCol w:w="551"/>
        <w:gridCol w:w="715"/>
        <w:gridCol w:w="670"/>
        <w:gridCol w:w="618"/>
        <w:gridCol w:w="842"/>
        <w:gridCol w:w="968"/>
        <w:gridCol w:w="638"/>
        <w:gridCol w:w="638"/>
        <w:gridCol w:w="1428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CIANCAGLIONI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CIANCAGLIONI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VENANZIO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16/09/1978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CNCVNZ78P16C912G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3462749178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3462749178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biancaemilia.harabagiu@gmail.com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CIANCAGLIONI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HARABAGIU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BIANCA EMILIA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16/08/1987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HRBBCM87M56Z129I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3458811883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3458811883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biancaemilia.harabagiu@gmail.com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3558901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3932939026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3932939026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Mircofazer@gmail.com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26/07/1984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CRLGRG84L66C912T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3493205318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3493205318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giorgina155@gmail.com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GDUGRL77S15C912I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3463313843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3463313843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ale-lele@hotmail.it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01/12/1977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GDULSN77T41C912L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3455446708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3455446708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ale-lele@hotmail.it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23/09/1973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MNGCRS73P23C912F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3292015665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3292015665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elenavicentini21@gmail.com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VICENTINI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VCNLNE76A61C912W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3246261825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3246261825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elenavicentini21@gmail.com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MIHNEA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IANYS ALEXANDRU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MIHNEA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 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14/12/1988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MHNDLL88T14Z129G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3277833970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3277833970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MIHNEA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IANYS ALEXANDRU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MIHNEA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ALEXANDRU VASILE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29/03/1990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MHNLND90C29Z129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3240468618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3240468618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05/06/1977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SMNSFN77H05C912P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3282675846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3282675846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22/06/1979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FRNMHL79H62C912R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3472163911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3472163911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farinellimichela79@gmail.com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CASTELLANI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19/06/1984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CSTLSE84H59C814F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3497652261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3497652261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elisa.castellani84@libero.it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SMNCST82L27C912U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3490623893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3490623893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balociada@libero.it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MIKE LUCIANO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SPADONI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SPDVNI80E59C912K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3482780206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3482780206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spadonivana@gmail.com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MIKE LUCIANO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20/09/1973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TDDMRC73P20C912X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3392851400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3392851400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spadonivana@gmail.com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TELLOLI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GINEVRA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28/05/1984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TMSMTN84E68C912H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3496900013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3496900013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martina.tomasi3@gmail.com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TELLOLI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GINEVRA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TELLOLI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18/06/1983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TLLLXA83H18G916L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3471606041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3471606041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alex.telloli83@gmail.com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Consoli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MANERBIO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CNSGDI81B45E884Y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3356406057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3356406057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giada.consoli81@gmail.com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TMSLSN80A18C912N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3356406057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3356406057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giada.consoli81@gmail.com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URMANSCHI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URMANSCHI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25/07/1978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RMNLND78L25Z140S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3498181462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3498181462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alexandruurmanschi25@gmail.com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URMANSCHI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URMANSCHI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OLGA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16/12/1983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RMNLGO83T56Z140K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3894459853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3894459853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olgaurmanschi@gmail.com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VASSALLI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JENNIFER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14/05/1985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FGLJNF85E54C912D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3463064839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3463064839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gabriele.vassalli@gmail.com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VASSALLI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VASSALLI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VSSGRL81T12G916S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3407021609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3407021609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gabriele.vassalli@gmail.com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EDWIN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ZMBFBN76P30C912I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3276281076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autozamboni@libero.it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EDWIN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20/05/1983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BZZLNU83E60G916Y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3381350941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3381350941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LORELAI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22/10/1977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LCNRCE77R62C912U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3476846489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3476846489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tataerika77@gmail.com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MIRIAM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MASCELLANI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MSCSLV71T63D643C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3890320456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3283511950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mascellanisilvia71@gmail.com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MIRIAM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05/06/1967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ZNNGNN67H05C912U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3475391307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3475391307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29/06/1988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ZNNLSN88H29C814I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3381240698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3381240698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01/03/1991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TMSVNT91C41C814E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3465905330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3465905330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valentinatomasi.studio@gmail.com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ALBORETTO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29/06/1980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GARBAGNATE MILANESE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LBRFNC80H69D912D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0533326842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3396340934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francy19802010@outlook.it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ZRTGPP76S23C912V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3485119185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3485119185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bistecca2006@outlook.it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6722"/>
        <w:gridCol w:w="1998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1NUOVA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44"/>
        <w:gridCol w:w="720"/>
        <w:gridCol w:w="586"/>
        <w:gridCol w:w="730"/>
        <w:gridCol w:w="720"/>
        <w:gridCol w:w="699"/>
        <w:gridCol w:w="834"/>
        <w:gridCol w:w="592"/>
        <w:gridCol w:w="1256"/>
        <w:gridCol w:w="865"/>
        <w:gridCol w:w="865"/>
        <w:gridCol w:w="509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ZHIYONG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02/10/1982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YEXZYN82R02Z210Z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3389604414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3389604414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Tutore di YE JALE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Tutore di YE JALE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2A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4"/>
        <w:gridCol w:w="603"/>
        <w:gridCol w:w="705"/>
        <w:gridCol w:w="568"/>
        <w:gridCol w:w="675"/>
        <w:gridCol w:w="695"/>
        <w:gridCol w:w="640"/>
        <w:gridCol w:w="777"/>
        <w:gridCol w:w="1006"/>
        <w:gridCol w:w="661"/>
        <w:gridCol w:w="661"/>
        <w:gridCol w:w="1425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lastRenderedPageBreak/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MIRIAM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SMRMRM84S52C912I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3488229570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3488229570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gbellotti1@alice.it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29/11/1978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AGUIARI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PAMELA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21/08/1982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GRAPML82M61C814X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3343054802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3343054802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agurianipamela@gmail.com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CLLMTT80E21C912U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3475542399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3475542399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callari21@gmail.com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21/03/1983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3475542399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Callari21@gmail.com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04/03/1972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CPPNDR72C04L219B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3313613208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3313613208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andrea.coppi@carabinieri.it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SACCO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28/06/1979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CASTELMASSA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3385021499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gioealbi@gmail.com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18/09/1982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GDUCLD82P58C912Q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3470904101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3470904101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claudia82_31982@libero.it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06/07/1975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FARACO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26/11/1972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CRLRNI72S66C912W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3385283016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3385283016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irenecarli@libero.it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FARACO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FARACO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19/05/1967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MADDALENA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CASELLI BERTOLDO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09/06/1984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CASTELFRANCO VENETO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CSLNGL84H49C111E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3282852017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3405524436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angelacasellib@gmail.com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MADDALENA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3505524436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sandrofelletti@virgilio.it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BRNSLV79S55C912J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3470014576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3470014576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m.andrea03@alice.it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 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27/08/1971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AGNESE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FRNGNS80A69C912O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3475643662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3475643662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agnese.farinelli@libero.it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GALLINA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GALLINA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SALVATORE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10/03/1977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GLLSVT77C10D423Z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3476055075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3476055075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mycro77@gmail.com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GALLINA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PREVIATO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02/07/1975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VEROPAEV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LILI ANA ANDREEA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21/09/1985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VRPLNN85P61Z129Z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3273371409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3273371409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federicoegiadaluciani@gmail.com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22/10/1972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31/07/1981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DNOLNE81L71Z140X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3207286509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3207286509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saranordi@gmail.com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16/04/1973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MARIE CLAIRE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04/03/1980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3404053586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sonilasaliu58@gmail.com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MARIE CLAIRE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SANILA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15/08/1984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3404053586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RODELLA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NICHOLAS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RODELLA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RDLLCU75A02C814G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3394455972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3394455972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rodellaluca9@gmail.com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RODELLA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NICHOLAS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22/06/1989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3451161606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chiaracavallari77@gmail.com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LUPULESC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BRINDUSA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21/09/1975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LPLBND75P61Z129W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3394262572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3394262572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brendusa21lee@gmail.com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RAFFAELE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26/10/1976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SPINALI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JOSEPHINE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03/10/1978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CNTMFD78R43H199L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3475622673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3475745012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mariafedericacinti@icloud.com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SPINALI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JOSEPHINE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SPINALI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05/11/1974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12/09/1983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TMSCST83P52C912F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3472900800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3472900800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cristina1241@outlook.it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Tutore di TOMASI 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Tutore di TOMASI 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25/02/1985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VLNMTT85B25C912Y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3282488500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3282488500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valentimatteo@yahoo.it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MELISSA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03/09/1985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3889388075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gellimelissa@gmail.com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MARINA MARGHERITA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VRDFNC80S30C814X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3282910504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3282910504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francoverdi80@gmail.com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MARINA MARGHERITA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29/08/1968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GRUGLIASCO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ZAMBITO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VULLO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24/09/1975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AGRIGENTO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VLLRRA75P64A089Q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3282678472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3282678472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aurvul@libero.it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ZAMBITO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ZAMBITO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VINCENZO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20/06/1971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AGRIGENTO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3282678472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aurvul@libero.it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2B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4"/>
        <w:gridCol w:w="694"/>
        <w:gridCol w:w="599"/>
        <w:gridCol w:w="564"/>
        <w:gridCol w:w="620"/>
        <w:gridCol w:w="760"/>
        <w:gridCol w:w="635"/>
        <w:gridCol w:w="868"/>
        <w:gridCol w:w="987"/>
        <w:gridCol w:w="656"/>
        <w:gridCol w:w="656"/>
        <w:gridCol w:w="1377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CHIOZZI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CHZFNC74T64D548V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3355381789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3355381789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michelecarli75@gmail.com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IGOR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CTNGRI77S28Z140X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3711868944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icatana66@gmail.com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28/08/1988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30/04/1984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CRLRNN84D70C912N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3498190452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3498190452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arianna984@hotmail.it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18/10/1979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06/04/1985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FGLLCA85D46C912O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3290115419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3290115419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alicefogli@alice.it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BUICLD82A47G916E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3471627903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3471627903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Claudia.bui82@gmail.com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27/08/1976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MATHIAS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26/09/1983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GDUCLT83P66G916S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3494352829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3770250490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simone.ferroni.1983@gmail.com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MATHIAS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24/04/1983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NATASCIA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08/03/1985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FGLNSC85C48C912B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3920701979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3920701979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fnaty85@hotmail.it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13/07/1979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GAVRILAS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LOZOVAN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SVETLANA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22/08/1982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LZVSTL82M62Z140G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3897959349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3897959349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lucia.lozovan@yahoo.it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GAVRILAS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GAVRILAS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IONEL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19/07/1973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25/03/1976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FRRPLA76C65C912D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3338859993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3338859993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ferroni.paola3@gmail.com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MASSIMILIANO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SPAGONI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SPGMNN74B58C912F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3332951758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3332951758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chioma72@libero.it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06/08/1972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04/03/1984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CVLLCU84C44C912G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3402543074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3402543074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luciacava84@gmail.com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BELTRAMI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SUSANNA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28/06/1985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BLTSNN85H68C912P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0533314637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3493194451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gfmarket@virgilio.it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08/06/1985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08/06/1982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GRTLSE82H48C912H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3406830205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3406830205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elisa.grata@alice.it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MIZIN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SELMA GINEVRA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 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29/07/1979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NRDZMC79L69G916H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0533312219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3452756874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zaramikelanordi@gmail.com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MIZIN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SELMA GINEVRA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MIZIN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NABIL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TUNISIA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18/10/1988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RSNLDI88R58Z140F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3202641505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3202641505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lidia.mamaliga@mail.ru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MIMAIL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20/10/1989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EDOARDO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FGLNNA78A71C912O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3381918337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3381918337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scarpadenis71@gmail.com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EDOARDO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TOMASSINI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CVLCNZ81C54C912P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3479744160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3479744160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cinandrew8180@yahoo.it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TOMASSINI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TOMASSINI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17/02/1980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2C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2"/>
        <w:gridCol w:w="681"/>
        <w:gridCol w:w="675"/>
        <w:gridCol w:w="573"/>
        <w:gridCol w:w="680"/>
        <w:gridCol w:w="670"/>
        <w:gridCol w:w="623"/>
        <w:gridCol w:w="849"/>
        <w:gridCol w:w="984"/>
        <w:gridCol w:w="643"/>
        <w:gridCol w:w="643"/>
        <w:gridCol w:w="1397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GESSICA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30/12/1975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CRLGSC75T70C912P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3927061392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3927061392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gessica.carli@alice.it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08/08/1968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20/05/1974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MNGFBN74E60C912A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3383627437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3383627437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12/05/1973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3477690509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Steblot.73@gmail.com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02/01/1967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LAGOSANTO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16/06/1982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GLLLSS82H56G916Q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3478537449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3478537449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alessiagelli82@icloud.com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07/10/1986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AGNESE 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AGNESE 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14/02/1991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SMNLNE91B54H199W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3474285165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3474285165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nona91@libero.it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GENTILINI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09/04/1973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GNTSNO73D49L378I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3927318715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3927318715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soniagentilini@alice.it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28/04/1968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 KURT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UMBERTO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11/12/1979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CRLMRT79T11C912F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3393731544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3393731544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telematico79@gmail.com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 KURT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MINORELLO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03/10/1988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TMSLRA80S60C912U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3281333757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3281333757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laura.tom80@libero.it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29/09/1976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NATHAN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18/04/1971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CVLCST71D18C912H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3384276907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3384276907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71cavallaricristian@gmail.com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NATHAN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3384276907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71cavallaricristian@gmail.com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26/10/1988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GRNNNL80A31A522J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3313603378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3313603378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garanteantonello@gmail.com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GHIMP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OLGA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URSULEAC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07/02/1988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RSLLNE88B47Z140N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3891613121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BOGDAN ADRIAN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MIHAELA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MNAMHL82L43Z129A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3270616918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BOGDAN ADRIAN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IULIAN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19/01/1988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MNALNI88A19Z129N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3202651656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09/09/1968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buzzi.irene71@gmail.com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26/06/1971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BZZRNI71H66C912W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3886228919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3886228919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buzzi.irene71@gmail.com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MANTOVANI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NATHAN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20/12/1976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CVLCLT76T60C912Y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3478761602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3458868066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carlotta.cavalieri86@gmail.com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 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CVLGRG85A54C912O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3200216540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3200216540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dg.2008@hotmail.it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DEMIS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30/06/1978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BRLSNT71A50C912C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3476943076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3476943076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mezzogoridavide2013@gmail.com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13/01/1967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IMOLA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MORIS JUNIOR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3471269569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morismezzogori83@gmail.com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MORIS JUNIOR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PAGLIARDI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SARONNO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PGLSMN75A62I441N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3331215112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3331215112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pagliardijasminee@gmail.com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NEGRI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GIACOMO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14/10/1986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TDDRNI86R54C912P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3491006691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3491006691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redfox.rinamoltorina@libero.it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NEGRI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GIACOMO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NEGRI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01/11/1982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RHIMI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RHIMI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ABDELKADER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TUNISIA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RHMBLK81P01Z352J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RHIMI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29/12/1974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TMSVNT74T69C912H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3703175023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valedil69@gmail.com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CVLLRI76A48C912D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3383417733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3383417733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c.zappata@alice.it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31/08/1974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3A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1"/>
        <w:gridCol w:w="678"/>
        <w:gridCol w:w="683"/>
        <w:gridCol w:w="572"/>
        <w:gridCol w:w="733"/>
        <w:gridCol w:w="696"/>
        <w:gridCol w:w="621"/>
        <w:gridCol w:w="846"/>
        <w:gridCol w:w="1005"/>
        <w:gridCol w:w="641"/>
        <w:gridCol w:w="641"/>
        <w:gridCol w:w="1303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21/11/1981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SMRVNT81S61C912D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3471156100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3458802050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alberi.marco@libero.it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13/08/1981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LBRMRC81M13C912G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3458902050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alberi.marco@libero.it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24/02/1969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MDADNL69B24C912Q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3356612500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3356612500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danieleamadei@tiscali.it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MANGOLINI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MNGRSL78A02C912Q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3470321252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mangolini.rossella@tiscali.it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15/06/1975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BRLLNA75H15C912E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3477254534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3477254534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alen.barillari75@outlook.it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FGLMRA77A71C912A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3477253534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alenbarillari75@gmail.com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BELLONZI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PENELOPE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BELLONZI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18/07/2019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BLLLND19L18H199P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3666816776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BELLONZI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PENELOPE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LAGOSANTO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393160868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kris.taddei@gmail.com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02/01/1967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BLLMRC67A02C912Q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FNTBBR71A59C912C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3398165027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3398165027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dariettino.bf@gmail.com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06/04/1983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NRDGPP83D46C912P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3315089110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3315089110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giusynordi83@gmail.com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MAJCOL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18/03/1983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TTRMCL83C18C912P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MARGHERITA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SALVI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26/09/1983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SLVLNE83P66C469W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3930048298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3930048298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elenasalvi@libero.it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MARGHERITA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BCCMTT78T23G916N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3388282832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BRESCIANI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BRESCIANI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22/05/1974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BRSMRA74E22C912L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3394700191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3394700191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m.bresciani@ospfe.it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BRESCIANI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13/08/1983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GHRSDR83M13C912T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3494300002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sandraghirardelli13@gmail.com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19/06/1979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BZZVNT79H59C912Y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0533312228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3931048074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valenobu@gmail.com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NORBERTO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CRLNBR77M15C912L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3382886913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CASSANI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ROTARU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06/08/1981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RTRMRN81M46Z140Z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3409709969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3409709969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auricassani@libero.it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CASSANI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CASSANI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07/10/1972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ALFONSINE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CSSMRA72R07A191E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3409709969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auricassani@libero.it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D'AMATO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GRASSO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28/03/1977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LIPARI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GRSGRZ77C68E606P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3334786078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3401849985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giorgia.mattia2@gmail.com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D'AMATO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D'AMATO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17/06/1973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LEGNAGO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DMTNTN73H17E512V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3495759031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23/06/1978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ZNTMRZ78H63C912X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3392703598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3392703598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marziazanetti1978@gmail.com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08/05/1977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FRRPNT77E08C912R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3403085489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TOMMASO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BRUNELLA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12/04/1973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FRNBNL73D52C912S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3396561239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3396561239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brunellafarinelli@gmail.com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TOMMASO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14/11/1971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TMMPLA71S14D548M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3394072160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PIERGIORGIO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FLLPGR71R21D548M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3313670193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10/08/1981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PATERNO'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SPNPLA81M50G371A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3405441602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3405441602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paola81.ct@email.it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23/05/1967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GLLGNN67E23C912I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3937036471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3937036471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gelli.gianniboxe@gmail.com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DOMINGA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09/03/1971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GDUDNG71C49C912K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3283175763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gellidesiree@gmail.com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IORIO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GRGRIO76D17C912S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3387621526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3387621526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giorgi.iorio@libero.it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CONCETTA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FLLMCN81B68C912C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3393826408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felletti.concy1981@libero.it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ROZNATOVSKA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LIUBOV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LNEGNN59B07C912D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3409449087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3409449087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wolfers7@vodafone.it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07/02/1959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LNDGNN59B07C912B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3409449087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nagile7259@gmail.com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07/02/1959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ROZNATOVSKA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LIUBOV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GIACOMO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21/05/1973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MANTOVA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MLLNTN73E21E897X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3394976028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3394976028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maiello.amadei@icloud.com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GIACOMO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28/07/1975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MDASLV75L68C912P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3283553990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maiello.amadei@icloud.com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SIBILLA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CONSUELO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NRDCSL82A68C912P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3486823365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3486823365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consuelo.nordi@gmail.com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SIBILLA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3273204797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ELISABETTA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01/09/1990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CVLLBT90P41D548X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3403646254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3403646254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ostiattila@gmail.com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02/10/1984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MATERA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MSLMCL84R02F052Q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3407324126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3407324126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elisabetta902009@libero.it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23/07/1988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PRMDNL88L63G916D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3392909320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3392909320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parmianid88@gmail.com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WANG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JIALE 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YANG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XUQIN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07/10/1980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YNGXQN80R47Z210S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3429393423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3429393423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WANG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JIALE 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WANG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GUOPEI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WNGXQN80R07Z210M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3348894270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3B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299"/>
        <w:gridCol w:w="711"/>
        <w:gridCol w:w="658"/>
        <w:gridCol w:w="542"/>
        <w:gridCol w:w="651"/>
        <w:gridCol w:w="658"/>
        <w:gridCol w:w="608"/>
        <w:gridCol w:w="825"/>
        <w:gridCol w:w="965"/>
        <w:gridCol w:w="627"/>
        <w:gridCol w:w="627"/>
        <w:gridCol w:w="1549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12/07/1978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BLLSDR78L52C912V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3473103817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3473103817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pompeobarbato72@gmail.com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POMPEO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18/06/1972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BRBPMP72H18A783X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3488738113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3488738113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sandrabellotti@alice.it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 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05/09/1973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BRBMRZ73P05D548H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3669599318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 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21/08/1978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FGLNNT78M61C912X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3200599636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3200599636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BARICORDI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31/05/1984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SMRSRA84E71C912W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3283875173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3283875173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sarasamaritani@libero.it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BARICORDI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BARICORDI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BRCRSN75R29G916E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3290712561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01/02/1983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CVLVNT83B41G916D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3476137442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3476137442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nenobellotti84@gmail.com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NAZZARENO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24/04/1984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BLLNZR84D24C912I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3395345200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nenobellotti84@gmail.com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 HOLLY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BARBAGLIA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SVIZZERA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BRBMNC75A43Z133Q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3409700705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3457768536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monicabarbaglia75@gmail.com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 HOLLY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OLIVIERO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29/02/1968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BELTRAMI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10/07/1979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SMRNLS79L50H199K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3403990568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3403990568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annalisa.samarit@tiscali.it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BELTRAMI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BELTRAMI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BLTCST74B11C912F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3472639755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20/06/1976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CVLSMN76E60C912R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3459548642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3459548642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neronzio@gmail.com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CESARE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CVLNRC72P07C912R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3474648071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sebacesare77@gmail.com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MAICOL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15/08/1984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CVLMCL84M15C912M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3932473905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3932473905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maicolcavallari84@gmail.com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DACFIUME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KATIUSCIA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DCFKSC84A59C912V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3408312124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Maicolcavallari84@gmail.com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KEISSI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DDJLRT85S47Z100W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3441891245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3441891245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KEISSI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ALEKS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DDJLKS74B23Z100O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3928992066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16/05/1978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TDDNLS78E56C912M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3397205266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3397205266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annalisataddei1978@gmail.com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31/12/1970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FRRLCU70T31C912H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3386619171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FINESSI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12/12/1983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GHRRNI83T52C912U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3407256459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3407256459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ghirardelli.irene@gmail.com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FINESSI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FINESSI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17/05/1990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FNSDVD90E17C912B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3457949572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14/04/1972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FGLVTI72D14C912B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3387015164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3387015164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vito.fogli@gmail.com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30/03/1973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CNTRKE73C70C912N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3295489802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erikacinti73@gmail.com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02/03/1972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GLLNDR72C02D548F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3281516253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3281516253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a.gellone@gmail.com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FNTBBR83S70C912Z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3496469104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barbarafantinuoli@gmail.com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AMBRA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10/05/1986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MDAMBR86E50C912Q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3920431209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3920431209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ambra.amadei@libero.it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RAFFAELE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05/09/1983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GLLRFL83P05C912I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3476417982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GURIUC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GURIUC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IURIE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13/03/1988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GRCRIU88C13Z140H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3248205585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GURIUC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GURIUC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07/10/1988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GRCVNT88R47Z140B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3248205585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ACHILLE GABOR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ILDIKO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UNGHERIA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SPNLDK80P43Z134P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3408323487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3408323487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spangildiko@libero.it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ACHILLE GABOR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 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21/10/2017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LCNCLN17R21C912N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3337716131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SOMMELLA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LIPPOLIS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08/04/1982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LPPMRA82D48F839L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3283580420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3283580420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maryblu82.ml@gmail.com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SOMMELLA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SOMMELLA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 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20/08/1973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SMMFNC73M20F839C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3283580421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francescopaolo.sommella@hotmail.com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TMSLSN80A18C912N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3479683132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3479683132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tomasiale80@gmail.com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CONSOLI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MANERBIO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CNSGDI81B45E884Y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3356406057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giada.consoli81@gmail.com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TUDOR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DIANAIOANA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TUDOR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 MAGDALENA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08/10/1984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3334854789 compagno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3886382159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tudoram@gmail.com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VASKAUTSOVA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AFRODITA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RAKOVICH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24/04/1980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BIELORUSSIA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RKVLSA80D24Z139H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3512183994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alesiarakovich24@gmail.com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ZUCCARO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ZUCCARO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RAFFAELE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GRAVINA IN PUGLIA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ZCCRFL80E21E155T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3462457655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3462457655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raffy.zuccaro@alice.it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ZUCCARO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M. LETIZIA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27/05/1973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MZZMTZ73E67C912Q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3477165266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raffy.zuccaro@alice.it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3C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4"/>
        <w:gridCol w:w="676"/>
        <w:gridCol w:w="630"/>
        <w:gridCol w:w="569"/>
        <w:gridCol w:w="676"/>
        <w:gridCol w:w="695"/>
        <w:gridCol w:w="640"/>
        <w:gridCol w:w="772"/>
        <w:gridCol w:w="1033"/>
        <w:gridCol w:w="662"/>
        <w:gridCol w:w="662"/>
        <w:gridCol w:w="1401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 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 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04/03/1987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MANFREDONIA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DLCRTI87C44E885U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3407591509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3407591509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rita87196@gmail.com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 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19/08/1984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BNVSMN84M19C912I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3463692278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08/01/1972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BNZGCR72A08D548M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335233107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335233107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gbonazza.gb@gmail.com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17/07/1974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CRLSDR74L57C912O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3385780701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CVLLNE83A47C912I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3314455397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3314455397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cavallarielena57@gmail.com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26/06/1978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BZZLSN78H26C912Q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3314455397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cavallarielena57@gmail.com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25/07/1984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TMSMNC84L65C912R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3491369461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3491369461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monica-tomasi@email.it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SAIMON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25/07/1984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CVLSMN84L25C912U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3408988478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CATERINA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04/03/1980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BCCCRN80C44D548C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3931290827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cavallariboccaccini@gmail.it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25/08/1984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CVLDVD84M25C912B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3475914704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13/08/1980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ZNNCNZ80M53C912Z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3332099734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3332099734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cinziagiovanni@alice.it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CNTGNN17R21C912N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3472692847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DOMENICO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SERENA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TMSSRN85A42C912K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3294242394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3294242394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tomasi.serena@libero.it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DOMENICO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ARONNE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13/05/1983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FLTRNN83E13H199I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3282582637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08/04/1980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FGLMCL80D08C912V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3471511046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rossellacarli83@gmail.com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12/12/1983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CRLRSL83T52C912L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3496171243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marcello.fogli80@gmail.com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22/05/1986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SMRSRA86E62C912C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3477025059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3477025059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sara.samaritani86@gmail.com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Nunzio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FGLNNZ84A17C912W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3289524170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08/04/1969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FLGMRZ69D08C912H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3804922072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3804922072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mfolegatti@libero.it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CVLSLV77S63C912V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3394993729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mfolegatti@libero.it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ROCCO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14/11/1966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GLLPLA66S14C912R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3883061637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3883061637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meri.1@icloud.com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LCNDNL79S61C912D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3928687849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3928687849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lucianidaniela34@gmail.com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MIRKO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12/07/1978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LCNMRK78L12C912Q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3928687849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lucianidaniela34@gmail-com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MAGLIE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 GREGORIO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ALFONSINA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VARESE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DGRLNS83S62L682Y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3896507925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alfonsinadigregorio3@gmail.com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MAGLIE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Tutore di MAGLIE 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Tutore di MAGLIE 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29/09/1972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VNOMSM72P29D458V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3317512218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3317512218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massimo@ovani.it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11/08/1984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GLLMNL84M51C912S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3317512218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massimo@ovani.it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RESCAZZI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RESCAZZI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07/11/1974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RSCGLI74S07D548I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3477262449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RESCAZZI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CRIVELLARO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CRVSRH77B62G224S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3332706576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3332706576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alponticello@alponticello.it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13/09/1967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SMRPLA67P13C912J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3927666591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3405408824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elisasamaritani52@gmail.com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CAZZANTI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PATRIZIA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08/07/1973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CZZPRZ73L48C912V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3927666591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patriziacazzanti73@gmail.com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VLNNLS83S61C912P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3497332262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3497332262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nicolaslorenzo@com.it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19/05/1979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SMNRRE79E19C912D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3283323000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FGLMRZ82L43C9M2O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3471157883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3471157883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mauriziafogli@gmail.com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TMSPRM74T28C912C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3283553355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VARRIALE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16/04/1975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PRTMRA75D56F839V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0533312759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3276174787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prato_maria@virgilio.it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VARRIALE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VARRIALE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20/07/1973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VRRNDR73L20F839R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3803650986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3803650986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prato_maria@virgilio.it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4A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2"/>
        <w:gridCol w:w="647"/>
        <w:gridCol w:w="657"/>
        <w:gridCol w:w="559"/>
        <w:gridCol w:w="687"/>
        <w:gridCol w:w="752"/>
        <w:gridCol w:w="629"/>
        <w:gridCol w:w="858"/>
        <w:gridCol w:w="1004"/>
        <w:gridCol w:w="649"/>
        <w:gridCol w:w="649"/>
        <w:gridCol w:w="1327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20/05/1970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GARDONE VAL TROMPIA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BLLLSN70E20D918U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POGGI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PGGBBR70P70C912V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3472346841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barbarapoggi.bp@gmail.com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ETTORE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16/09/1977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FORLI'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MLNVNT77P56D704D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3472543308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3394269670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valentina.emiliani@tiscali.it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ETTORE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ARRIGO 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03/03/1982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SMNCNZ82C43C912B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3283863025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3495262709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albarbier@alice.it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18/10/1983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CONCEICAO DA SILVA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REGIANE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03/07/1986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CNCRGN86L43Z602X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3272965968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3382535690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richib74@libero.it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23/07/1974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3382535690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richib74@libero.it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09/03/1977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BRLNGL77C49C912N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3332935008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3333598508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ang.77@libero.it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DORIANO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23/11/1960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20/07/1976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MZZGRG76L60C912T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3403447109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3491638967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giorgia.mezzogori@gmail.com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31/07/1976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BNVSRA82A66C912R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3479024682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3497772580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sara.benny@virgilio.it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07/12/1975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3497772580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sara.benny@virgilio.it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29/03/1979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CNTDVD79C29C912B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3478462256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3478462256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sandra497@vodafone.it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25/06/1980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3487421694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sandra497@vodafone.it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19/09/1976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FNTGLC76P19C912Z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3498077061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3286379810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gianluca.fantinuoli@gmail.com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GHITA VASILICA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21/10/1977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MNGCST77M43C912F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3475081870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3475081870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316917cristina@libero.it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09/04/1977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FLLNDR77D09G916E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3393242966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VIRGINIA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CASELLI BERTOLDO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09/06/1984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CASTELFRANCO VENETO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CSLNGL84H49C111E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3282852017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3405524436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angelacasellib@gmail.com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VIRGINIA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11/07/1979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FRLYRA78C03C912C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3334077007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3484166425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yariferioli@gmail.com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GIUDICI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GIUDICI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01/09/1975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GIUDICI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14/09/1974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FLGSNO74P54C912C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3488435659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3246272232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soniafolle@libero.it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SPADONI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SPDRNI76A68C912B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3891974301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3891974346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irenespa76@gmail.com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LIDANO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17/03/1969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QUBAJA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SHADI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QUBAJA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SAMIR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01/08/1959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GIORDANIA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QBJSMR59M01Z220Y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0533313189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3299270578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samirqubaja@gmail.com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QUBAJA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SHADI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BIANCA 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24/12/1970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GIORDANIA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3294950998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qubajasamir@libero.it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RIMONDI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RIMONDI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21/04/1972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3491433943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rimo@live.it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RIMONDI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06/03/1974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VTLFRC74C46D548C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3491433943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3283134728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rimo@live.it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15/07/1985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TMSRRT85L55C912B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3485675799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3487841400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rossettiandrea.ross@gmail.com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08/04/1982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3485675799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tomasiroberta@libero.it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16/06/1979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CVLLRI79H56C912T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3389896621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3496268641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MASSIMILIANO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21/09/1973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SPINALI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SPINALI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05/11/1974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SPINALI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03/10/1978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CNTMFD78R43H199L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3475622673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3475745012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mariafedericacinti@icloud.com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25/07/1968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TMSGRL68L25C912E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3286930994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3286930994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gabrieletomasi3@gmail.com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29/08/1971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3283742731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manuelacavallari71@gmail.com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OLEKSANDR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24/02/1987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TLULSN87B24Z138F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3274508275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3274508275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IULIIA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11/06/1983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3271745562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yulyasasha@i.ua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SEBASTIANO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23/02/1984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MDARRT84B63C912B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3429129988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3356109446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vitalijacopo@mac.com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SEBASTIANO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VITALI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JACOPO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28/10/1977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3356109446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amadeivalter@gmail.com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ZACCARDI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TMSMME78B44C912J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3930765291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3386426436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oligiasi@gmail.com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ZACCARDI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ZACCARDI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07/02/1973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3386426436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oligiasi@gmail.com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ZAMBITO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VULLO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24/09/1975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AGRIGENTO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VLLRRA75P64A089Q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3282678472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3282678472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aurvul@libero.it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ZAMBITO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ZAMBITO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VINCENZO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20/06/1971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AGRIGENTO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ZMBVCN71H20A089M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3394891642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03/09/1972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ZPPMRC72P03C912R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3394270119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3336429432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elisazarattini1976@gmail.com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28/09/1976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3394270119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elisazarattini1976@gmail.com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4B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0"/>
        <w:gridCol w:w="697"/>
        <w:gridCol w:w="657"/>
        <w:gridCol w:w="564"/>
        <w:gridCol w:w="697"/>
        <w:gridCol w:w="671"/>
        <w:gridCol w:w="612"/>
        <w:gridCol w:w="832"/>
        <w:gridCol w:w="959"/>
        <w:gridCol w:w="632"/>
        <w:gridCol w:w="632"/>
        <w:gridCol w:w="1467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CATERINA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MNGSRA80P41C912X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3406093028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3406093028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ivan.amadei@libero.it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CATERINA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MIRKO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15/03/1974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BRLMRK74C15C912Q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3394995673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alessandra.zappata@gmail.com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16/09/1977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FORLI'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MLNVNT77P56D704D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3394269670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3394269670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valentina.emiliani@tiscali.it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ARRIGO 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CVLGNN49M18C912Y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18/08/1949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CVLGNN49M18C912Y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18/08/1949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CVLGNN49M18C912Y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3355201122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MATIOLINA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02/12/1950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CAMPAGNOLI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GIOIA MADDALENA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CAMPAGNOLI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CMPNDR75R27C912F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3206805225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serena.cavallari86@gmail.com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CAMPAGNOLI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GIOIA MADDALENA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SERENA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13/11/1986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CVLSRN86S53G916F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3398644913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3398644913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cavallariserena4@gmail.com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EROS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19/03/1984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CVLGLC84C19G916F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3279512068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annalisa_luciani@libero.it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TUTINO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21/04/1982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TTNNRT82D61A944F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3397232061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3397232061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annarita.tutino@alice.it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NIKOLAS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16/08/1990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CVLRKE90M56H199T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3401523609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3401523609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erikyna.cavallari@gmail.com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CONDURACHE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CONDURACHE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D. FLORIN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05/04/1981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CONDURACHE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JIRCAN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IOLANDA 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23/04/1983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JRCLDS83D63Z129N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3494192249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3494192249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iolandacondurache@gmail.com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TMSSFN82L48C912D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3886214718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3886214718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stefytomasi3009@gmail.com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27/01/1974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BRLSNO74A67C912R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3389166107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3389166107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sonia.barillari74@gmail.com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GLAUCO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16/09/1972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FGLGLC72P16C912Y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3396437690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3396437690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frog-love@hotmail.it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12/12/1983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CRLRSL83T52C912L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3496171243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marcello.fogli80@gmail.com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08/04/1980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FGLMCL80D08C912V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3471511046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rossellacarli83@gmail.com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TREVISANI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20/12/1976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TRVDNA76T60C912H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3311765484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3311765484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trevisanidania@libero.it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RAIMONDO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26/06/1962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FGLRND62H26C912N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3472705876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trevisanidania@libero.it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EDOARDO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CASTIGLIA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PATRIZIA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12/08/1973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GROTTAGLIE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CSTPRZ73M52E205Z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3396330774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3396330774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EDOARDO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3393084038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patrizia.castiglia19@gmail.com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23/08/1980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LCNRRT80M23C912P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3997333713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gesualdoguidi98@gmail.com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03/03/1983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GDUFRC83C43C912M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3385200129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3385200129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ilpuffo2000@virgilio.it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31/08/1983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30/11/1986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FLLMHL86S70C814O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3488686447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3488686447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michela.felletti86@gmail.com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17/10/1973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MRALRD73R17C912D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3482637318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3482637318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leonardo.mari@yahoo.it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GAMBINO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GMBCHR81P63C912Y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0533313597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3384340903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chiagi81@gmail.com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MENEGATTI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22/10/1987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GDUMLN87R62C912H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3477045398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3477045398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melania.guidi@yahoo.it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MENEGATTI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MENEGATTI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TARALBO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13/04/1983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3466356612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stefaniamanghe801@gmail.com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MNGSFN81T62C912I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3466356611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3466356611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stefania.mangherini2016@gmail.com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MITITELU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MITITELU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11/04/1991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MTTLLI91D51Z140I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MITITELU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IURIUC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VASILE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01/12/1990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RCIVSL90T01Z140I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NUZZACI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 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04/01/1992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LCNTNA92A44G916P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3275990828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3275990828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NUZZACI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 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NUZZACI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13/02/1990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GALATINA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NZZGPP90B13D862Y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3892036078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tanialuciani92@gmail.com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PALMA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CATERINA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GDUCRN81P66C912A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3519817465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kateg81@hotmail.it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PALMA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PALMA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25/04/1981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PLMLCU81D25E472F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346263307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BANZI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13/07/1968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POTENZA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SRLMHL71T05G942Y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3477025008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nanivaiolet68.SB@gmail.com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29/07/1966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FNTNNA66L69C912Y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0533314038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3409773455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fantinuolianna1966@gmail.com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06/11/1961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OLEKSANDR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24/02/1987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TLULSN87B24Z138F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3271745562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3271745562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yulyasasha@i.ua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TULEI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IULIIA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11/06/1983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4C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1"/>
        <w:gridCol w:w="640"/>
        <w:gridCol w:w="661"/>
        <w:gridCol w:w="552"/>
        <w:gridCol w:w="652"/>
        <w:gridCol w:w="672"/>
        <w:gridCol w:w="620"/>
        <w:gridCol w:w="845"/>
        <w:gridCol w:w="967"/>
        <w:gridCol w:w="640"/>
        <w:gridCol w:w="640"/>
        <w:gridCol w:w="1530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D'AGOSTINO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DGSRSL81C69C912Q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3287461218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3384284076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rossdago@libero.it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25/11/1978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LBRMTT78S25C912J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3287461218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BECCARI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07/06/1983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GLLMNC83H47C912X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3200248306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3290170359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monica46.mg@gmail.com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BECCARI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BECCARI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24/03/1980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BCCDNL80C24C912B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0533314659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3290248306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monica46.mg@gmail.com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15/09/1974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BLLGRL74P15C912D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053381489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3384769805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gabriele.bellotti74@gmail.com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26/06/1975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3384769805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gabriele.bellotti74@gmail.com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DOMINGA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VLNDNG78C60C912G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3200157297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3393096015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sandrobellotti.com@libero.it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18/06/1975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BLLLSN75H18C912J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3200157297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04/01/1981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TMSCLD81A44C912G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3498500300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bertinelli.giovanni@libero.it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BRTGNN76A22C912A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3493500300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3402261422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bertinelli.giovanni@libero.it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STLNNA82L67C912P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3341608055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3403661851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stelan82@libero.it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23/10/1974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BCCCST74R23C912D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3341608055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stelan82@libero.it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 BRANDO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NATALINO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20/06/1957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BZZNLN57H20C912R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3384966903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 BRANDO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M. 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BRANDOLINI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20/09/1966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MFRBND66P60C814N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3428472616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mariafrancesca.brandolini@gmail.com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NATALIA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04/08/1983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TMSFNC83M44C912R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3493134429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3392415481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fratom83@libero.it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NATALIA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18/07/2016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CVLNTN16L18C912Z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3493134429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AGNESE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09/05/1983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ZRTSLV83E49C912A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3297471851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3409053585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zarattinisilvia@hotmail.it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AGNESE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CVLPLA81C14C912J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3409053585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zarattinisilvia@hotmail.it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 RAISSOUNI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NIZAR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 RAISSOUNI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CHOUAIB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17/11/1975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MAROCCO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3465283353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raissouni-chouaib@hotmail.com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 RAISSOUNI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NIZAR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Tabit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Hasna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PIETRO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14/04/1977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FLLRRT77D14C912M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3332946424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aribertofelletti14477@gmail.com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PIETRO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CVLDRA79T61C912M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3332946424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3755059004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dariacavallari79@gmail.com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 RENATO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26/07/1980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LBRMNC80L66C912Q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3497282315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3497783400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Alberimonica@gmail.com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 RENATO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29/07/1980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MORRIS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03/08/1970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FGLMRS70M03C912C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3472729143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3472729143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morris970@libero.it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ERNESTINA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10/07/1980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BNVRST80L50C912Z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3297328500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ernebeneventi@libero.it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01/12/1977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GDULSN77T41C912L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3463313843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3455446708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ale-lele@hotmail.it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28/02/1972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CVLMRA72B68C912T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3394688830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maura.cavalieri@alice.it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07/08/1966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31/08/1979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MSSNLT79M71C912I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3277583162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3277583162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nikitamassimo@yahoo.com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04/04/1973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MSSNNE73D04L219D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MEKHIMAR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SEIF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MEKHIMAR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THARWATT MOHAMED MAHMOUD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24/07/1971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EGITTO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MKHTRW71L24Z336V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3881936172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basmaaboeleneen@icloud.com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MEKHIMAR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SEIF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MOHAMED ABO EL ENEEN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BASMA SALAH AHMED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04/09/1983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EGITTO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MHMBMS83P04Z336I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CVLSFN77M52C912Z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3392853677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3392853677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cavalieristefania@alice.it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25/04/1974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PECORELLA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ANTONIETTA ESTER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PECORELLA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PECORELLA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ANTONIETTA ESTER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11/11/1985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CRLSFN85S51H199S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3337691014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3337691014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stefy985@hotmail.com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SALVAN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SALVAN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SLVRCE81C25C912Y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3407831460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3407831460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ies81@hotmail.it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SALVAN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MELISSA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07/04/1984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GLLMSS84D47C912W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3407831460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28/04/1975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TMSLSN75D28C912X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0533311432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3387422596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alessandrotomasi_003@fastwebnet.it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3387422596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alessandro.tomasi75@alice.it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20/05/1983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BZZLNU83E60G916Y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3381350941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3381350941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autozamboni@libero.it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ZMBFBN76P30C912I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3276281076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autozamboni@libero.it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5A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4"/>
        <w:gridCol w:w="688"/>
        <w:gridCol w:w="683"/>
        <w:gridCol w:w="559"/>
        <w:gridCol w:w="687"/>
        <w:gridCol w:w="682"/>
        <w:gridCol w:w="629"/>
        <w:gridCol w:w="858"/>
        <w:gridCol w:w="1002"/>
        <w:gridCol w:w="649"/>
        <w:gridCol w:w="649"/>
        <w:gridCol w:w="1330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20/05/1970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GARDONE VAL TROMPIA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BLLLSN70E20D918U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POGGI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PGGBBR70P70C912V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3472346841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barbarapoggi.bp@gmail.com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BERTARELLI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24/05/1977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ZNNRCE77E64C912D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3317735402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3317735402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erica-z09@libero.it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BERTARELLI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BERTARELLI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FABRIZIO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25/01/1968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LAGOSANTO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BRTFRZ68A25E410T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3403357864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3403357864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piccolofibra@libero.it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BCCDVD77S12C912Q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3939017331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3939017331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davide.boccaccini@gmail.com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BOCCACCINI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26/11/1976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CRLRRT76S66C912Z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3461485585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3461485585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robertacarli@yahoo.it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GROSSELLE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28/01/1974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GRSLSN74A68L219J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3247114170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3247114170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alessandragrosselle@gmail.com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25/11/1965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BLGGPP65S25C912W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3247814170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3247814170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alessadra2008@alice.it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20/06/1967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BZZGNN67H20C912C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3389173240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3389173240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buzzigiovanni.g@libero.it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19/09/1971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ZMBSFN71P59C912Z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3283648702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3283648702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buzzigiovanni.g@libero.it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15/07/1968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ZNNMRT68L55C912N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3331272122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3331272122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zannirita@yahoo.it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 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25/03/1964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CRLPGV64C25A944U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3399288768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gruppino@yahoo.it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ARTIOM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IGOR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3711868944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icatana66@gmail.com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ARTIOM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28/08/1988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ADALBERTO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23/06/1969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CNTDBR69H23C912B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3478835619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3478835619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giovanna.fabiani@alice.it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29/07/1969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FBNGNN69L69C912B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3475157018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3475157018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giovanna.fabiani@alice.it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Sacco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28/06/1979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CASTELMASSA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SCCGRG79H68C207B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3385021499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3385021499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gioealbi@gmail.com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04/03/1972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CPPNDR72C04L219B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3313613208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3313613208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andrea.coppi@carabinieri.it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CUSINATTI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CUSINATTI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22/06/1981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CSNNDR81H22C912X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3282871252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3282871252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cuan05@hotmail.it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CUSINATTI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GERMANIA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FGLNLC81P64Z112H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3284611830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3284611830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elicangi@hotmail.it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FNTMRA82L13C912S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3470366274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3470366274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13/11/1985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CVLLSE85S53C912E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3398288762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3398288762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cavalieriluigi3@gmail.com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DAMIANO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13/03/1979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FGLDMN79C13C912V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3429336684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3429336684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04/12/1981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BLLMTN81T44C912A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3497566265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3497566265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martinabellini2@gmail.com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 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GLLPLA83A65C912Q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3451284035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3451284035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giungi7@libero.it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 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FGLMTT81C24C912D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3451284035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3451284035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giungi7@libero.it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24/12/1976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FLGDRA76T24C912X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3495093777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3495093777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dariofolegatti@libero.it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19/05/1972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FNTTZN72E59C912W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3349238995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3349238995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tizianafantini20@gmail.com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04/07/1981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LCNMRZ81L04G916R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3490578640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3490578640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19/08/1978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ZNNRRT78M59D548A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3338327649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3338327649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zanniniroberta2@gmail.com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12/10/1969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CVLSLL69R12C912A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3420377790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3420377790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isa.cavallari1969@gmail.com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ISABEL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27/07/1976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FBBNRC76L67C912M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3314832417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3314832417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giovanni.mangherini@alice.it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23/10/1967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MNGGNN67R23C912X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053381027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giovanni.mangherini@alice.it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MIOZZI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GAGLIANO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27/11/1985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GGLCHR85S67C912T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3409906960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3409906960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chiaragagliano@outlook.com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MIOZZI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MIOZZI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19/03/1980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MZZLSS80C19C912A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3883087085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3883087085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SERAFINI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SERAFINI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SRFNRC71A27D548M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3381671569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3381671569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enriserafini@libero.it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SERAFINI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EVA DIANA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28/11/1972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CVLVDN72S68C912A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3382907312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3382907312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evacavalieri@me.com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03/08/1971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4243748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349822397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GRETA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16/12/1975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GLLGRT75T56C912S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3498223970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3498223970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gretag75@gmail.com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5B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3"/>
        <w:gridCol w:w="663"/>
        <w:gridCol w:w="683"/>
        <w:gridCol w:w="579"/>
        <w:gridCol w:w="668"/>
        <w:gridCol w:w="676"/>
        <w:gridCol w:w="630"/>
        <w:gridCol w:w="859"/>
        <w:gridCol w:w="989"/>
        <w:gridCol w:w="650"/>
        <w:gridCol w:w="650"/>
        <w:gridCol w:w="1370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BARUFFA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Baruffa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Giordano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25/03/1982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BRFGDN82C25C980Z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3470442790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3470442790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giordano.baruffa@gmail.com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BARUFFA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26/02/1982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FLGLSE82B66C912H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3932628833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3932628833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elisa.folegatti@gmail.com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04/09/1967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BNVGNN67P04C912V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3473034708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3473034708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CRLMLN71T55C912E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3402302371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3402302371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giuliabeneventi1010@gmail.com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02/07/1980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ROVIGO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BRTRCR80L02H620T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3463658646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3463658646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24/04/1978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SMNCSN87D64C912S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3400722197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3920540772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simoni.cassandra87@gmail.com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FLLSFN77M56C912H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0533314612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3927097279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mauriziomoga@libero.it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25/04/1967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BZZMRZ67D25C912K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0533314612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3473182003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mauriziomoga@libero.it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CVLMRA77A03C912H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3474271814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3474271814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pasqualinotarta@gmail.it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PALMERINA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12/08/1980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CVLPMR80M52C912A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3478506344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3478506344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pasqualinotarta@gmail.it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TOMMASO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10/05/1979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CNTMTN79E50C912L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3404744584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3404744584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TOMMASO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OSCAR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29/10/1979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CVLSCR79R29C912A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3475179844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3475179844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oski79@libero.it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RAIMONDO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03/01/1963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FLLRND63A03C912T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3200615954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3200615954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GRAMOLELLI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AIDA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02/05/1971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GRMDAI71E42C912X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3333593933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3703743789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michelafelletti@gmail.com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GILIBERTI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DOMINIQUE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GILIBERTI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03/09/1969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TRAPANI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GLBGPP69P03L331B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3290090883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3290090883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giu.gilib@alice.it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GILIBERTI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DOMINIQUE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NOVARA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14/04/1973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TRAPANI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NVRMRA73D54L331B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3470590433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3470590433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maria.novara1973@gmail.com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LEZZIERO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Lezziero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LZZLNZ78A30C912L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3938658896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3938658896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lezzierolo@libero.it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LEZZIERO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LCNLCA81P55C912I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3337470236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3337470236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aliceluciani1981@libero.it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Italo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01/02/1968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LCNTLI68B01C912F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3482127611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stefy.fari@gmail.com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FRNFBN76S64C912R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3471452360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3471452360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stefy.fari_92@hotmail.it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17/12/1986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LCNNDR86T17G916H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3470959225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3470959225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carlimartina@ymail.com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26/06/1987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CRLMTN87H66C912C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3332349615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3332349615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carlimartina@ymail.com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ETTORE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Basaglia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BSGFNC79T70D548R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3200714644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3200714644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fra.basaglia@gmail.com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ETTORE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18/02/1972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LCNNRC72B18D548X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3356910505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3356910505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lucianienrico@tin.it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MAGLIE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MAGLIE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16/05/1983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LECCE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MGLMRC83E16E506Z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MAGLIE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 GREGORIO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ALFONSINA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VARESE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DGRLNS83S62L682Y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3896507925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alfonsinadigregorio3@gmail.com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MATARAZZO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SAMANTA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BENTIVOGLIO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3338959360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3338959360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MATARAZZO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MATARAZZO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17/12/1970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LAMEZIA TERME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3887588765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3887588765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PROTAP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01/04/1978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PRTMRL78D41Z140B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3334286359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3334286359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protap956@gmail.com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EZIO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23/05/1960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MZZZEI60E23C912O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3339385122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3339385122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22/08/1983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22/08/1983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BZZLSN83M62D548S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3472351159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3472351159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ales_83_1983@libero.it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NATALINO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28/07/1982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PRMNLN82L28G916B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3392909320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3349943910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parmianid88@gmail.com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FANTINUOLI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24/07/1981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FNTCTA81L64C912U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3402260200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3402260200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alex.fantinuoli@virgilio.it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CESARE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CVLNRC72P07C912R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3474648071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sebacesare77@gmail.com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GUERRINO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03/10/1963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TDDGRN63R03C912J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3452334545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3452334545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taddeiguerrino501@gmail.com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COLOMBANI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INES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CLMMNS71R48C912G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3421240736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3421240736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taddeiguerrino501@gmail.com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MDAFNC79S67C912J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3930291261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3930291261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francescamadei79@gmail.com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 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06/11/1976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TMSRRT76S06C912F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3397139747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3397139747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ra.tomasi@gmail.com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CICCHELLI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CATERINA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CCCCRN78A64I690F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3496830986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3496830986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katia.cicchelli@icloud.com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21/01/1969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VLNMNL69A21E472G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3392153751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3392153751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sallyasia@gmail.com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5C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0"/>
        <w:gridCol w:w="612"/>
        <w:gridCol w:w="622"/>
        <w:gridCol w:w="548"/>
        <w:gridCol w:w="761"/>
        <w:gridCol w:w="714"/>
        <w:gridCol w:w="616"/>
        <w:gridCol w:w="838"/>
        <w:gridCol w:w="988"/>
        <w:gridCol w:w="761"/>
        <w:gridCol w:w="635"/>
        <w:gridCol w:w="1325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02/09/1968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BRLRRT68P02C912V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053381736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3385698455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roberto.barillari@alice.it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18/08/1974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FGLNLS74M58C912U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053381736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3473940462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annalisafogli@virgilio.it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28/08/1978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BLLMSM78M28C912O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3409251777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MZZRNI79S41C912A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3473157844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3473157844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ire.mezzo@gmail.com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 CRISTINA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SFOLCR77T61Z129X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3493148988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3493148988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csofei@yahoo.com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18/05/1981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CRLGNN81E18C912N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3922378603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3922378603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csofei@yahoo.com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09/11/1974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CVLRRT74S09C912B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3474127887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3474127887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robero.cavalieri@alice.it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27/04/1985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GTTLRI85D67G916Q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3391980781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3391980781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robero.cavalieri@alice.it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nazzarena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29/11/1982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SCRNZR82S69C912I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3497508507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3497508507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nazzarenascarletti@gmail.com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04/05/1976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CVLLXA76E04C912G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0viamarconi18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3472527943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alexnazza@vodafone.it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GIANMICHELE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10/05/1969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CVLGMC69E10C912Q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0533313558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3384289205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martinaelisa2009@libero.it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22/07/1974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FLGLSE74L62C912B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0533313558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3382535157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martinaelisa2009@libero.it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CONTALDO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GULMINI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27/04/1979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GLMSFN79D67C912R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3936364617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3936364617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stefy_gulm@alice.it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CONTALDO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CONTALDO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LUIGI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11/09/1977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GALATONE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CNTLGU77P11D863L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3476021596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3476021596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lui_conta@alice.it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08/06/1981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FLLGLN81H08G916U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3294258490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3319984614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FLLNLS77M67C912B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3470667540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3470667540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annalisa.felletti77@gmail.com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15/04/1969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3456980747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3497629681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LCHVNT71A44Z140P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3203397613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3490722449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laurabonora67@gmail.com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ILDIKO 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 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LCNCLN71T03C912J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0533312054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3337716131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ILDIKO 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ILDIKO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UNGHERIA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SPNLDK80P43Z134P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0533312054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3408323487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spangildiko@libero.it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17/06/1981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LCNGPP81H17C912E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28/01/1986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FLLLRA86A68C912X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3663625487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3663625487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fellettilaura@gmail.com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PORROVECCHIO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VANESSA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02/07/1981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PRRVSS81L42Z103O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053381046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3888561102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vanessaporrovecchio@hotmail.it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IDER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LCNDRI74B21C912T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0097433439877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3898276929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 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CVLGRG85A54C912O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3200216540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3200216540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dg.2008@hotmail.it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Demis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30/06/1978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MRNDMS78H30C912N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3804314571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3804314571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dg.2008@alice.it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13/05/1975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MSRNRC75E13C980I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3662865083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3662865083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francy.em@libero.it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FGLFNC76D45C912W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3474254453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3474254453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francesca.fogli.76@gmail.com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CORNELIA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18/10/1988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RSNLDI88R58Z140F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3202641505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3202641505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lidia.mamaliga@mail.ru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CORNELIA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ROSANU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MIHAIL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20/10/1989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RSNMHL89R20Z140Z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3201522172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3201522172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VERDILE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 GIOVANNINA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06/06/1985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CVLSGV85H46C912R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3485348683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3485348683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occhioniblu6@hotmail.it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VERDILE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Verdile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Domenico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23/09/1983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VRDDNC83P23A783V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3409530014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3409530014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mimmoverdile@gmail.com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ZAGARI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ZAGARI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VINCENZO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08/11/1972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ZGRVCN72S08F839S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3914372794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3914372794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robertazagari3@gmail.com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ZAGARI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25/03/1971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ZNNLCA71C65C912N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3395209847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3395209847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alicezannini25@gmail.com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05/03/1976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ZNNGNN76C05C912J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3290170829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3290170829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zannigianni@gmail.com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28/06/1977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ZNNLCU77H68C912F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3498384932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3498384932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zanninilucia@libero.it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CORINNE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CVLLRI80E61C912Q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3276815253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3276815253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ilariacorinne4@gmail.com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CORINNE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 SANTE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16/02/1968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ZNNPSN68B16C912I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3393091993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3393091993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21/12/1976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FRNSFN76T61C912K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3284272055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3284272055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stefaniafarinelli65@gmail.com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30/04/1973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ZNNSDR73D30C912C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0533312712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3388463486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081"/>
        <w:gridCol w:w="1639"/>
      </w:tblGrid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220761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PRIMARIA COMACCHIO-FATTIBELLO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5D</w:t>
            </w:r>
          </w:p>
        </w:tc>
      </w:tr>
    </w:tbl>
    <w:p w:rsidR="00220761" w:rsidRDefault="00220761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2"/>
        <w:gridCol w:w="665"/>
        <w:gridCol w:w="596"/>
        <w:gridCol w:w="555"/>
        <w:gridCol w:w="713"/>
        <w:gridCol w:w="623"/>
        <w:gridCol w:w="624"/>
        <w:gridCol w:w="850"/>
        <w:gridCol w:w="1041"/>
        <w:gridCol w:w="644"/>
        <w:gridCol w:w="644"/>
        <w:gridCol w:w="1463"/>
      </w:tblGrid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10/05/1963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LBRGPP63E10C912R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3384056828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3384056828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alberidiana@gmail.com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GESSICA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31/03/1971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SMNGSC71C71C912T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053381282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3334161380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simonigessica@gmail.com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ARRICHIELLO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ARRICHIELLO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06/11/1980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LEGNANO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RRCMHL80S06E514N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3288672504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3288672504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michelehf_1980@libero.it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ARRICHIELLO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SHERY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19/06/1985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GIUGLIANO IN CAMPANIA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BCHSRF85H59E054G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3335964315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3335964315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shery-85@libero.it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BRYAN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BRBCST78C30C912J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3468231733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3468231733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caky01@live.it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BRYAN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09/08/1982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MNGLMA82M49C912M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0533314640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3409221580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Ciaky01@live.it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05/04/1975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FRNLSE75D45C912W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0533440012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3292268846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barbonisamuele2@gmail.com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16/11/1970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BRBMRA70S16D548R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0533440012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335363580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barbonisamuele2@gmail.com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27/03/1975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BLLLNZ75C27C912Q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3497072006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3497072006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lorenzobellotti@libero.it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BRANCALEONI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02/04/1977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BRNFNC77D42G916R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3474208356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3474208356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francescabrancaleoni77@gmail.com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BROCCOLI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CRLSDR76D46C912Q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3385658014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3385658014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carlisandra76@libero.it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BROCCOLI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BROCCOLI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02/08/1972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BRCLNZ72M02C912T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3290275846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3290275846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carlicristiana@libero.it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BZZMNL78T15C912R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3476444529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3476444529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15/12/1980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BLLSRA80T55C912R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3290077512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3290077512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chiaraesara1993@libero.it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Luisa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29/08/1971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CVLMLS71M69C912A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3387657181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3387657181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marialuisa.cavallari@bper.it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03/12/1975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CVLPRI75T03C912D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3382075120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3382075120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cavalieri.geom.piero@alice.it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27/11/1984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FRRVNI84S67C912S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3917589293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3917589293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ivyivanka5@gmail.com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CVLCSP77S25C912N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3402543072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3402543072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DDJLRT85S47Z100W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3441891245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DEDAJ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ALEKS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23/02/1974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DDJLKS74B23Z100O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3928992066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LUCHINA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3203397613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3203397613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antoniolucianiix35@gmail.com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30/07/1971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3456980747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3456980747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EWAN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LCNRNI71R21D458F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3403602781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3403602781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EWAN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23/07/1974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SMNRCE74L63C912H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3471451261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3471451261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erick95@libero.it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MNGCST75S56C912G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3336457823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3336457823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lucianialison@gmail.com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29/08/1971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LCNGLN71M29C912H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3801919430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3801919430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16/01/1968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MRAMNL68A16C912S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3356352475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3356352475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emanuele.mari@libero.it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28/05/1969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CVLRTI69E68D548K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3388040875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3388040875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rcavallari@libero.it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RYHANA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spagoni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16/11/1973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SPGMRK73S56C912X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053381365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3202897538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m_christian2006@libero.it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RYHANA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19/06/1972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LEGNAGO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MSCCRS72H19E512U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053381453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3202897538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m_christian2006@libero.it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EDOARDO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16/06/1972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FRRNTA72H56C912U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3478044100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3478044100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selen72@hotmail.it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EDOARDO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RIBERTI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08/09/1972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RBRRRT72P08C814D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34780441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r.riberti@ausl.fe.it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SANTUCCI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NOEMI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santucci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15/03/1979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SNTMRC79C15C912F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3463012301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3463012301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SANTUCCI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NOEMI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ELGA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12/12/1975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MNGLGE75T52C912V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3470014578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3470014578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elgam93@gmail.com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SCIGLIANO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SCIGLIANO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25/06/1976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CROTONE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SCGCRL76H25D122L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3470469958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3470469958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carloscigliano@icloud.com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SCIGLIANO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FABRIZIA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08/09/1982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FGLFRZ82P48C912H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3470912866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3470912866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fabriziafogli@libero.it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 ETTORE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TMSMSM78A13C912H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3451235400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3451235400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GABRIELE ETTORE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FELLETTI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CHIARA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FLLMCH77A69C912D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3922959769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3922959769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chiarafe1978@gmail.com</w:t>
            </w:r>
          </w:p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5381828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3408087193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220761"/>
        </w:tc>
      </w:tr>
      <w:tr w:rsidR="00220761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220761" w:rsidRDefault="00D76BA3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ZAPPATA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17/07/1988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SMNBTT88L57C814G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3662736204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3662736204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220761" w:rsidRDefault="00D76BA3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tigerg88@hotmail.it</w:t>
            </w:r>
          </w:p>
        </w:tc>
      </w:tr>
    </w:tbl>
    <w:p w:rsidR="00D76BA3" w:rsidRDefault="00D76BA3"/>
    <w:sectPr w:rsidR="00D76BA3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BA3" w:rsidRDefault="00D76BA3" w:rsidP="006E0FDA">
      <w:pPr>
        <w:spacing w:after="0" w:line="240" w:lineRule="auto"/>
      </w:pPr>
      <w:r>
        <w:separator/>
      </w:r>
    </w:p>
  </w:endnote>
  <w:endnote w:type="continuationSeparator" w:id="0">
    <w:p w:rsidR="00D76BA3" w:rsidRDefault="00D76BA3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BA3" w:rsidRDefault="00D76BA3" w:rsidP="006E0FDA">
      <w:pPr>
        <w:spacing w:after="0" w:line="240" w:lineRule="auto"/>
      </w:pPr>
      <w:r>
        <w:separator/>
      </w:r>
    </w:p>
  </w:footnote>
  <w:footnote w:type="continuationSeparator" w:id="0">
    <w:p w:rsidR="00D76BA3" w:rsidRDefault="00D76BA3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7A51733"/>
    <w:multiLevelType w:val="hybridMultilevel"/>
    <w:tmpl w:val="882C816E"/>
    <w:lvl w:ilvl="0" w:tplc="45666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C13882"/>
    <w:multiLevelType w:val="hybridMultilevel"/>
    <w:tmpl w:val="3670AD70"/>
    <w:lvl w:ilvl="0" w:tplc="77861209">
      <w:start w:val="1"/>
      <w:numFmt w:val="decimal"/>
      <w:lvlText w:val="%1."/>
      <w:lvlJc w:val="left"/>
      <w:pPr>
        <w:ind w:left="720" w:hanging="360"/>
      </w:pPr>
    </w:lvl>
    <w:lvl w:ilvl="1" w:tplc="77861209" w:tentative="1">
      <w:start w:val="1"/>
      <w:numFmt w:val="lowerLetter"/>
      <w:lvlText w:val="%2."/>
      <w:lvlJc w:val="left"/>
      <w:pPr>
        <w:ind w:left="1440" w:hanging="360"/>
      </w:pPr>
    </w:lvl>
    <w:lvl w:ilvl="2" w:tplc="77861209" w:tentative="1">
      <w:start w:val="1"/>
      <w:numFmt w:val="lowerRoman"/>
      <w:lvlText w:val="%3."/>
      <w:lvlJc w:val="right"/>
      <w:pPr>
        <w:ind w:left="2160" w:hanging="180"/>
      </w:pPr>
    </w:lvl>
    <w:lvl w:ilvl="3" w:tplc="77861209" w:tentative="1">
      <w:start w:val="1"/>
      <w:numFmt w:val="decimal"/>
      <w:lvlText w:val="%4."/>
      <w:lvlJc w:val="left"/>
      <w:pPr>
        <w:ind w:left="2880" w:hanging="360"/>
      </w:pPr>
    </w:lvl>
    <w:lvl w:ilvl="4" w:tplc="77861209" w:tentative="1">
      <w:start w:val="1"/>
      <w:numFmt w:val="lowerLetter"/>
      <w:lvlText w:val="%5."/>
      <w:lvlJc w:val="left"/>
      <w:pPr>
        <w:ind w:left="3600" w:hanging="360"/>
      </w:pPr>
    </w:lvl>
    <w:lvl w:ilvl="5" w:tplc="77861209" w:tentative="1">
      <w:start w:val="1"/>
      <w:numFmt w:val="lowerRoman"/>
      <w:lvlText w:val="%6."/>
      <w:lvlJc w:val="right"/>
      <w:pPr>
        <w:ind w:left="4320" w:hanging="180"/>
      </w:pPr>
    </w:lvl>
    <w:lvl w:ilvl="6" w:tplc="77861209" w:tentative="1">
      <w:start w:val="1"/>
      <w:numFmt w:val="decimal"/>
      <w:lvlText w:val="%7."/>
      <w:lvlJc w:val="left"/>
      <w:pPr>
        <w:ind w:left="5040" w:hanging="360"/>
      </w:pPr>
    </w:lvl>
    <w:lvl w:ilvl="7" w:tplc="77861209" w:tentative="1">
      <w:start w:val="1"/>
      <w:numFmt w:val="lowerLetter"/>
      <w:lvlText w:val="%8."/>
      <w:lvlJc w:val="left"/>
      <w:pPr>
        <w:ind w:left="5760" w:hanging="360"/>
      </w:pPr>
    </w:lvl>
    <w:lvl w:ilvl="8" w:tplc="778612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4E"/>
    <w:rsid w:val="00065F9C"/>
    <w:rsid w:val="000F6147"/>
    <w:rsid w:val="00112029"/>
    <w:rsid w:val="00135412"/>
    <w:rsid w:val="00220761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CA3B58"/>
    <w:rsid w:val="00D76BA3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PHPDOCX">
    <w:name w:val="Heading 1 PHPDOCX"/>
    <w:basedOn w:val="Normale"/>
    <w:next w:val="Normale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e"/>
    <w:next w:val="Normale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e"/>
    <w:next w:val="Normale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e"/>
    <w:next w:val="Normale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e"/>
    <w:next w:val="Normale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e"/>
    <w:next w:val="Normale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e"/>
    <w:next w:val="Normale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e"/>
    <w:next w:val="Normale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e"/>
    <w:next w:val="Normale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e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e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e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e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e"/>
    <w:next w:val="Normale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e"/>
    <w:next w:val="Normale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e"/>
    <w:next w:val="Normale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e"/>
    <w:next w:val="Normale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e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PHPDOCX">
    <w:name w:val="Heading 1 PHPDOCX"/>
    <w:basedOn w:val="Normale"/>
    <w:next w:val="Normale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e"/>
    <w:next w:val="Normale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e"/>
    <w:next w:val="Normale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e"/>
    <w:next w:val="Normale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e"/>
    <w:next w:val="Normale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e"/>
    <w:next w:val="Normale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e"/>
    <w:next w:val="Normale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e"/>
    <w:next w:val="Normale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e"/>
    <w:next w:val="Normale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e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e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e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e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e"/>
    <w:next w:val="Normale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e"/>
    <w:next w:val="Normale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e"/>
    <w:next w:val="Normale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e"/>
    <w:next w:val="Normale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e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B4C07-AB18-4BAE-A9B8-16D9351F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11219</Words>
  <Characters>63950</Characters>
  <Application>Microsoft Office Word</Application>
  <DocSecurity>0</DocSecurity>
  <Lines>532</Lines>
  <Paragraphs>150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Utente 7</cp:lastModifiedBy>
  <cp:revision>2</cp:revision>
  <dcterms:created xsi:type="dcterms:W3CDTF">2020-03-16T11:00:00Z</dcterms:created>
  <dcterms:modified xsi:type="dcterms:W3CDTF">2020-03-16T11:00:00Z</dcterms:modified>
</cp:coreProperties>
</file>